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A346D" w14:textId="518F04E9" w:rsidR="0068487D" w:rsidRPr="00520261" w:rsidRDefault="00CA080C" w:rsidP="00520261">
      <w:pPr>
        <w:pStyle w:val="1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年迈药剂师</w:t>
      </w:r>
    </w:p>
    <w:p w14:paraId="1A69EFD9" w14:textId="77777777" w:rsidR="0068487D" w:rsidRDefault="0068487D" w:rsidP="0068487D">
      <w:r>
        <w:rPr>
          <w:rFonts w:hint="eastAsia"/>
        </w:rPr>
        <w:t>角色素材</w:t>
      </w:r>
    </w:p>
    <w:p w14:paraId="6D232A4A" w14:textId="4078A8F7" w:rsidR="0068487D" w:rsidRDefault="0068487D" w:rsidP="0068487D">
      <w:r>
        <w:rPr>
          <w:rFonts w:hint="eastAsia"/>
        </w:rPr>
        <w:t>正面：</w:t>
      </w:r>
      <w:r w:rsidR="00CA080C">
        <w:t>C</w:t>
      </w:r>
      <w:r w:rsidR="00CA080C">
        <w:rPr>
          <w:rFonts w:hint="eastAsia"/>
        </w:rPr>
        <w:t>rone</w:t>
      </w:r>
      <w:r w:rsidR="00940A23">
        <w:t xml:space="preserve">;  </w:t>
      </w:r>
      <w:r w:rsidR="00940A23">
        <w:rPr>
          <w:rFonts w:hint="eastAsia"/>
        </w:rPr>
        <w:t>详见</w:t>
      </w:r>
      <w:r w:rsidR="00940A23">
        <w:t xml:space="preserve">:  </w:t>
      </w:r>
      <w:proofErr w:type="spellStart"/>
      <w:r w:rsidR="00CA080C" w:rsidRPr="00CA080C">
        <w:t>Cthulhu_Survivors</w:t>
      </w:r>
      <w:proofErr w:type="spellEnd"/>
      <w:r w:rsidR="00CA080C" w:rsidRPr="00CA080C">
        <w:t>\Resources\monsters\crone</w:t>
      </w:r>
    </w:p>
    <w:p w14:paraId="791A41E4" w14:textId="7952DF4D" w:rsidR="0068487D" w:rsidRDefault="0068487D" w:rsidP="0068487D">
      <w:r>
        <w:rPr>
          <w:rFonts w:hint="eastAsia"/>
        </w:rPr>
        <w:t>反面：</w:t>
      </w:r>
      <w:r w:rsidR="00CA080C">
        <w:t>H</w:t>
      </w:r>
      <w:r w:rsidR="00CA080C">
        <w:rPr>
          <w:rFonts w:hint="eastAsia"/>
        </w:rPr>
        <w:t>ag</w:t>
      </w:r>
      <w:r w:rsidR="00940A23">
        <w:rPr>
          <w:rFonts w:hint="eastAsia"/>
        </w:rPr>
        <w:t>;</w:t>
      </w:r>
      <w:r w:rsidR="00940A23">
        <w:t xml:space="preserve">  </w:t>
      </w:r>
      <w:r>
        <w:rPr>
          <w:rFonts w:hint="eastAsia"/>
        </w:rPr>
        <w:t>详见</w:t>
      </w:r>
      <w:r w:rsidR="00940A23">
        <w:rPr>
          <w:rFonts w:hint="eastAsia"/>
        </w:rPr>
        <w:t>:</w:t>
      </w:r>
      <w:r w:rsidR="00940A23">
        <w:t xml:space="preserve">  </w:t>
      </w:r>
      <w:proofErr w:type="spellStart"/>
      <w:r w:rsidR="00CA080C" w:rsidRPr="00CA080C">
        <w:t>Cthulhu_Survivors</w:t>
      </w:r>
      <w:proofErr w:type="spellEnd"/>
      <w:r w:rsidR="00CA080C" w:rsidRPr="00CA080C">
        <w:t>\Resources\monsters\hag</w:t>
      </w:r>
    </w:p>
    <w:p w14:paraId="7F5ECAB9" w14:textId="77777777" w:rsidR="0068487D" w:rsidRDefault="0068487D" w:rsidP="0068487D">
      <w:pPr>
        <w:rPr>
          <w:b/>
          <w:bCs/>
        </w:rPr>
      </w:pPr>
    </w:p>
    <w:p w14:paraId="729427FF" w14:textId="77777777" w:rsidR="0068487D" w:rsidRPr="00CD0A0A" w:rsidRDefault="0068487D" w:rsidP="00520261">
      <w:pPr>
        <w:pStyle w:val="21"/>
      </w:pPr>
      <w:r w:rsidRPr="00CD0A0A">
        <w:rPr>
          <w:rFonts w:hint="eastAsia"/>
        </w:rPr>
        <w:t>初次对话：</w:t>
      </w:r>
    </w:p>
    <w:p w14:paraId="38CF472A" w14:textId="1FFD91EA" w:rsidR="0068487D" w:rsidRDefault="0068487D" w:rsidP="0068487D">
      <w:r>
        <w:rPr>
          <w:rFonts w:hint="eastAsia"/>
        </w:rPr>
        <w:t>【</w:t>
      </w:r>
      <w:r w:rsidR="00CA080C">
        <w:rPr>
          <w:rFonts w:hint="eastAsia"/>
        </w:rPr>
        <w:t>你好，勇敢的年轻人。愿</w:t>
      </w:r>
      <w:proofErr w:type="spellStart"/>
      <w:r w:rsidR="00CA080C">
        <w:rPr>
          <w:rFonts w:ascii="Arial" w:hAnsi="Arial" w:cs="Arial"/>
          <w:color w:val="333333"/>
          <w:sz w:val="20"/>
          <w:szCs w:val="20"/>
          <w:shd w:val="clear" w:color="auto" w:fill="FFFFFF"/>
        </w:rPr>
        <w:t>Cenarius</w:t>
      </w:r>
      <w:proofErr w:type="spellEnd"/>
      <w:r w:rsidR="00CA080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护佑着你</w:t>
      </w:r>
      <w:r>
        <w:rPr>
          <w:rFonts w:hint="eastAsia"/>
        </w:rPr>
        <w:t>】</w:t>
      </w:r>
    </w:p>
    <w:p w14:paraId="02E9F4E5" w14:textId="77777777" w:rsidR="0068487D" w:rsidRPr="00CD0A0A" w:rsidRDefault="0068487D" w:rsidP="0068487D">
      <w:pPr>
        <w:pStyle w:val="21"/>
      </w:pPr>
      <w:r w:rsidRPr="00CD0A0A">
        <w:rPr>
          <w:rFonts w:hint="eastAsia"/>
        </w:rPr>
        <w:t>重复对话：</w:t>
      </w:r>
    </w:p>
    <w:p w14:paraId="3433B206" w14:textId="517C1411" w:rsidR="0068487D" w:rsidRDefault="0068487D" w:rsidP="0068487D">
      <w:r>
        <w:rPr>
          <w:rFonts w:hint="eastAsia"/>
        </w:rPr>
        <w:t>【</w:t>
      </w:r>
      <w:r w:rsidR="00CA080C">
        <w:rPr>
          <w:rFonts w:hint="eastAsia"/>
        </w:rPr>
        <w:t>需要药剂吗？</w:t>
      </w:r>
      <w:r w:rsidR="00CA080C">
        <w:rPr>
          <w:rFonts w:hint="eastAsia"/>
        </w:rPr>
        <w:t>和我的女儿谈价格</w:t>
      </w:r>
      <w:r w:rsidR="00CA080C">
        <w:rPr>
          <w:rFonts w:hint="eastAsia"/>
        </w:rPr>
        <w:t>去</w:t>
      </w:r>
      <w:r w:rsidR="00CA080C">
        <w:rPr>
          <w:rFonts w:hint="eastAsia"/>
        </w:rPr>
        <w:t>吧</w:t>
      </w:r>
      <w:r w:rsidR="00F00A6C">
        <w:rPr>
          <w:rFonts w:hint="eastAsia"/>
        </w:rPr>
        <w:t>。</w:t>
      </w:r>
      <w:r>
        <w:rPr>
          <w:rFonts w:hint="eastAsia"/>
        </w:rPr>
        <w:t>】</w:t>
      </w:r>
    </w:p>
    <w:p w14:paraId="0EC1B57B" w14:textId="27B12C1D" w:rsidR="00CA080C" w:rsidRDefault="00CA080C" w:rsidP="0068487D">
      <w:r>
        <w:rPr>
          <w:rFonts w:hint="eastAsia"/>
        </w:rPr>
        <w:t>【</w:t>
      </w:r>
      <w:r>
        <w:rPr>
          <w:rFonts w:hint="eastAsia"/>
        </w:rPr>
        <w:t>在危机时刻这些药水可能会救你一命。</w:t>
      </w:r>
      <w:r>
        <w:rPr>
          <w:rFonts w:hint="eastAsia"/>
        </w:rPr>
        <w:t>】</w:t>
      </w:r>
    </w:p>
    <w:p w14:paraId="52F62874" w14:textId="1F29BCE7" w:rsidR="00865D1E" w:rsidRPr="00CA080C" w:rsidRDefault="00865D1E" w:rsidP="0068487D">
      <w:pPr>
        <w:rPr>
          <w:rFonts w:hint="eastAsia"/>
        </w:rPr>
      </w:pPr>
      <w:r>
        <w:rPr>
          <w:rFonts w:hint="eastAsia"/>
        </w:rPr>
        <w:t>【我每天都会外出采药。虽然我老了，但眼睛和腿脚还算好使】</w:t>
      </w:r>
    </w:p>
    <w:p w14:paraId="1FE4EE98" w14:textId="1046791D" w:rsidR="00CA080C" w:rsidRDefault="00CA080C" w:rsidP="00CA080C">
      <w:r>
        <w:rPr>
          <w:rFonts w:hint="eastAsia"/>
        </w:rPr>
        <w:t>【</w:t>
      </w:r>
      <w:r>
        <w:rPr>
          <w:rFonts w:hint="eastAsia"/>
        </w:rPr>
        <w:t>最近做出了一些不同寻常的药剂，有兴趣吗？</w:t>
      </w:r>
      <w:r>
        <w:rPr>
          <w:rFonts w:hint="eastAsia"/>
        </w:rPr>
        <w:t>】</w:t>
      </w:r>
    </w:p>
    <w:p w14:paraId="7067F4C1" w14:textId="45B5890B" w:rsidR="00CA080C" w:rsidRDefault="00CA080C" w:rsidP="00CA080C">
      <w:r>
        <w:rPr>
          <w:rFonts w:hint="eastAsia"/>
        </w:rPr>
        <w:t>【</w:t>
      </w:r>
      <w:proofErr w:type="spellStart"/>
      <w:r w:rsidR="00F00A6C">
        <w:rPr>
          <w:rFonts w:ascii="Arial" w:hAnsi="Arial" w:cs="Arial"/>
          <w:color w:val="333333"/>
          <w:sz w:val="20"/>
          <w:szCs w:val="20"/>
          <w:shd w:val="clear" w:color="auto" w:fill="FFFFFF"/>
        </w:rPr>
        <w:t>Cenarius</w:t>
      </w:r>
      <w:proofErr w:type="spellEnd"/>
      <w:r w:rsidR="00F00A6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？那是很古老的传说了</w:t>
      </w:r>
      <w:r w:rsidR="00F00A6C">
        <w:rPr>
          <w:rFonts w:ascii="Arial" w:hAnsi="Arial" w:cs="Arial"/>
          <w:color w:val="333333"/>
          <w:sz w:val="20"/>
          <w:szCs w:val="20"/>
          <w:shd w:val="clear" w:color="auto" w:fill="FFFFFF"/>
        </w:rPr>
        <w:t>……</w:t>
      </w:r>
      <w:r w:rsidR="00F00A6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也就我这种老家伙还信仰这个吧。</w:t>
      </w:r>
      <w:r>
        <w:rPr>
          <w:rFonts w:hint="eastAsia"/>
        </w:rPr>
        <w:t>】</w:t>
      </w:r>
    </w:p>
    <w:p w14:paraId="581E0BDB" w14:textId="1B91DC1A" w:rsidR="00F00A6C" w:rsidRDefault="00F00A6C" w:rsidP="00CA080C">
      <w:pPr>
        <w:rPr>
          <w:rFonts w:hint="eastAsia"/>
        </w:rPr>
      </w:pPr>
      <w:r>
        <w:rPr>
          <w:rFonts w:hint="eastAsia"/>
        </w:rPr>
        <w:t>【配方？哈哈哈哈，你要是打算做我女婿，我倒是愿意把这份手艺传给你。】</w:t>
      </w:r>
    </w:p>
    <w:p w14:paraId="3E159040" w14:textId="31900B2F" w:rsidR="00940A23" w:rsidRPr="00CA080C" w:rsidRDefault="00F00A6C" w:rsidP="0068487D">
      <w:r>
        <w:rPr>
          <w:rFonts w:hint="eastAsia"/>
        </w:rPr>
        <w:t>【感谢你陪我这个老婆子聊天，不过你应该也有正事要做吧？】</w:t>
      </w:r>
    </w:p>
    <w:p w14:paraId="15A16207" w14:textId="77777777" w:rsidR="0068487D" w:rsidRDefault="0068487D" w:rsidP="0068487D">
      <w:pPr>
        <w:pStyle w:val="21"/>
      </w:pPr>
      <w:r>
        <w:rPr>
          <w:rFonts w:hint="eastAsia"/>
        </w:rPr>
        <w:t>事件：</w:t>
      </w:r>
    </w:p>
    <w:p w14:paraId="3E414E98" w14:textId="1E8F5E8B" w:rsidR="0068487D" w:rsidRDefault="00F00A6C" w:rsidP="0068487D">
      <w:pPr>
        <w:rPr>
          <w:b/>
          <w:bCs/>
        </w:rPr>
      </w:pPr>
      <w:r>
        <w:rPr>
          <w:rFonts w:hint="eastAsia"/>
          <w:b/>
          <w:bCs/>
        </w:rPr>
        <w:t>第一次战斗结束</w:t>
      </w:r>
      <w:r w:rsidR="0068487D" w:rsidRPr="00CD0A0A">
        <w:rPr>
          <w:rFonts w:hint="eastAsia"/>
          <w:b/>
          <w:bCs/>
        </w:rPr>
        <w:t>：</w:t>
      </w:r>
    </w:p>
    <w:p w14:paraId="6A7102D2" w14:textId="2850C283" w:rsidR="0068487D" w:rsidRDefault="0068487D" w:rsidP="0068487D">
      <w:r w:rsidRPr="00AE0FDD">
        <w:rPr>
          <w:rFonts w:hint="eastAsia"/>
        </w:rPr>
        <w:t>添加重复对话：</w:t>
      </w:r>
    </w:p>
    <w:p w14:paraId="3D42F3C8" w14:textId="628BFCE0" w:rsidR="00940A23" w:rsidRDefault="00940A23" w:rsidP="0068487D">
      <w:r>
        <w:rPr>
          <w:rFonts w:hint="eastAsia"/>
        </w:rPr>
        <w:t>【</w:t>
      </w:r>
      <w:r w:rsidR="00F00A6C">
        <w:rPr>
          <w:rFonts w:hint="eastAsia"/>
        </w:rPr>
        <w:t>村子周围的怪物好像很危险</w:t>
      </w:r>
      <w:r w:rsidR="00F00A6C">
        <w:t>……</w:t>
      </w:r>
      <w:r w:rsidR="00F00A6C">
        <w:rPr>
          <w:rFonts w:hint="eastAsia"/>
        </w:rPr>
        <w:t>唉，看来采药更麻烦了</w:t>
      </w:r>
      <w:r>
        <w:rPr>
          <w:rFonts w:hint="eastAsia"/>
        </w:rPr>
        <w:t>】</w:t>
      </w:r>
    </w:p>
    <w:p w14:paraId="61329F64" w14:textId="55F231A3" w:rsidR="00940A23" w:rsidRDefault="00F00A6C" w:rsidP="00940A23">
      <w:pPr>
        <w:rPr>
          <w:b/>
          <w:bCs/>
        </w:rPr>
      </w:pPr>
      <w:r>
        <w:rPr>
          <w:rFonts w:hint="eastAsia"/>
          <w:b/>
          <w:bCs/>
        </w:rPr>
        <w:t>盗贼死亡</w:t>
      </w:r>
      <w:r w:rsidR="00940A23" w:rsidRPr="00CD0A0A">
        <w:rPr>
          <w:rFonts w:hint="eastAsia"/>
          <w:b/>
          <w:bCs/>
        </w:rPr>
        <w:t>：</w:t>
      </w:r>
    </w:p>
    <w:p w14:paraId="6B62C6C2" w14:textId="6527933E" w:rsidR="00940A23" w:rsidRDefault="00940A23" w:rsidP="00940A23">
      <w:r>
        <w:rPr>
          <w:rFonts w:hint="eastAsia"/>
        </w:rPr>
        <w:t>【</w:t>
      </w:r>
      <w:r w:rsidR="00F00A6C">
        <w:rPr>
          <w:rFonts w:hint="eastAsia"/>
        </w:rPr>
        <w:t>变成怪物？哎</w:t>
      </w:r>
      <w:r w:rsidR="00F00A6C">
        <w:t>…….</w:t>
      </w:r>
      <w:r w:rsidR="00F00A6C">
        <w:rPr>
          <w:rFonts w:hint="eastAsia"/>
        </w:rPr>
        <w:t>可怜的</w:t>
      </w:r>
      <w:r w:rsidR="00865D1E">
        <w:rPr>
          <w:rFonts w:hint="eastAsia"/>
        </w:rPr>
        <w:t>小家伙</w:t>
      </w:r>
      <w:r w:rsidR="00F00A6C">
        <w:rPr>
          <w:rFonts w:hint="eastAsia"/>
        </w:rPr>
        <w:t>。我曾经也目睹过这种事情发生。不，跟药剂没有关系，那是一种古老而邪恶的力量，比</w:t>
      </w:r>
      <w:proofErr w:type="spellStart"/>
      <w:r w:rsidR="00F00A6C">
        <w:rPr>
          <w:rFonts w:ascii="Arial" w:hAnsi="Arial" w:cs="Arial"/>
          <w:color w:val="333333"/>
          <w:sz w:val="20"/>
          <w:szCs w:val="20"/>
          <w:shd w:val="clear" w:color="auto" w:fill="FFFFFF"/>
        </w:rPr>
        <w:t>Cenarius</w:t>
      </w:r>
      <w:proofErr w:type="spellEnd"/>
      <w:r w:rsidR="00F00A6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更古老</w:t>
      </w:r>
      <w:r>
        <w:rPr>
          <w:rFonts w:hint="eastAsia"/>
        </w:rPr>
        <w:t>】</w:t>
      </w:r>
    </w:p>
    <w:p w14:paraId="68D37EEE" w14:textId="14B96700" w:rsidR="00865D1E" w:rsidRDefault="00F00A6C" w:rsidP="0068487D">
      <w:pPr>
        <w:rPr>
          <w:rFonts w:hint="eastAsia"/>
        </w:rPr>
      </w:pPr>
      <w:r>
        <w:rPr>
          <w:rFonts w:hint="eastAsia"/>
        </w:rPr>
        <w:t>【你也多加小心，年轻人。不要被侵蚀了心智】</w:t>
      </w:r>
    </w:p>
    <w:p w14:paraId="63FE4BAC" w14:textId="77777777" w:rsidR="0068487D" w:rsidRPr="00AE0FDD" w:rsidRDefault="0068487D" w:rsidP="0068487D">
      <w:pPr>
        <w:pStyle w:val="21"/>
      </w:pPr>
      <w:r w:rsidRPr="00AE0FDD">
        <w:rPr>
          <w:rFonts w:hint="eastAsia"/>
        </w:rPr>
        <w:t>死亡后掉落物：</w:t>
      </w:r>
    </w:p>
    <w:p w14:paraId="706BBF22" w14:textId="669D4ADE" w:rsidR="00940A23" w:rsidRDefault="0068487D" w:rsidP="0068487D">
      <w:r>
        <w:rPr>
          <w:rFonts w:hint="eastAsia"/>
        </w:rPr>
        <w:t>【</w:t>
      </w:r>
      <w:r w:rsidR="00940A23">
        <w:rPr>
          <w:rFonts w:hint="eastAsia"/>
        </w:rPr>
        <w:t>X</w:t>
      </w:r>
      <w:r w:rsidR="00940A23">
        <w:t>XX</w:t>
      </w:r>
      <w:r>
        <w:rPr>
          <w:rFonts w:hint="eastAsia"/>
        </w:rPr>
        <w:t>】</w:t>
      </w:r>
    </w:p>
    <w:p w14:paraId="74E930A6" w14:textId="2A779364" w:rsidR="00A9204E" w:rsidRPr="0068487D" w:rsidRDefault="00BC5EA9">
      <w:r>
        <w:rPr>
          <w:rFonts w:hint="eastAsia"/>
        </w:rPr>
        <w:t>介绍</w:t>
      </w:r>
      <w:r w:rsidR="00940A23">
        <w:rPr>
          <w:rFonts w:hint="eastAsia"/>
        </w:rPr>
        <w:t>：</w:t>
      </w:r>
    </w:p>
    <w:sectPr w:rsidR="00A9204E" w:rsidRPr="0068487D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6E6F3" w14:textId="77777777" w:rsidR="00E14122" w:rsidRDefault="00E14122" w:rsidP="00D7716D">
      <w:r>
        <w:separator/>
      </w:r>
    </w:p>
  </w:endnote>
  <w:endnote w:type="continuationSeparator" w:id="0">
    <w:p w14:paraId="7B5385E0" w14:textId="77777777" w:rsidR="00E14122" w:rsidRDefault="00E14122" w:rsidP="00D7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A2076" w14:textId="77777777" w:rsidR="00E14122" w:rsidRDefault="00E14122" w:rsidP="00D7716D">
      <w:r>
        <w:separator/>
      </w:r>
    </w:p>
  </w:footnote>
  <w:footnote w:type="continuationSeparator" w:id="0">
    <w:p w14:paraId="2C832778" w14:textId="77777777" w:rsidR="00E14122" w:rsidRDefault="00E14122" w:rsidP="00D7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4617F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674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04C13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793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3241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24F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42F0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8B0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26B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E03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223C3C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9D031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26175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4309266">
    <w:abstractNumId w:val="22"/>
  </w:num>
  <w:num w:numId="2" w16cid:durableId="906309415">
    <w:abstractNumId w:val="12"/>
  </w:num>
  <w:num w:numId="3" w16cid:durableId="998459790">
    <w:abstractNumId w:val="10"/>
  </w:num>
  <w:num w:numId="4" w16cid:durableId="987174642">
    <w:abstractNumId w:val="24"/>
  </w:num>
  <w:num w:numId="5" w16cid:durableId="306008149">
    <w:abstractNumId w:val="13"/>
  </w:num>
  <w:num w:numId="6" w16cid:durableId="1399744086">
    <w:abstractNumId w:val="19"/>
  </w:num>
  <w:num w:numId="7" w16cid:durableId="1879076912">
    <w:abstractNumId w:val="21"/>
  </w:num>
  <w:num w:numId="8" w16cid:durableId="2044354660">
    <w:abstractNumId w:val="9"/>
  </w:num>
  <w:num w:numId="9" w16cid:durableId="355623723">
    <w:abstractNumId w:val="7"/>
  </w:num>
  <w:num w:numId="10" w16cid:durableId="599293454">
    <w:abstractNumId w:val="6"/>
  </w:num>
  <w:num w:numId="11" w16cid:durableId="1554271917">
    <w:abstractNumId w:val="5"/>
  </w:num>
  <w:num w:numId="12" w16cid:durableId="1010717773">
    <w:abstractNumId w:val="4"/>
  </w:num>
  <w:num w:numId="13" w16cid:durableId="1375234284">
    <w:abstractNumId w:val="8"/>
  </w:num>
  <w:num w:numId="14" w16cid:durableId="79447369">
    <w:abstractNumId w:val="3"/>
  </w:num>
  <w:num w:numId="15" w16cid:durableId="370232225">
    <w:abstractNumId w:val="2"/>
  </w:num>
  <w:num w:numId="16" w16cid:durableId="1533768318">
    <w:abstractNumId w:val="1"/>
  </w:num>
  <w:num w:numId="17" w16cid:durableId="678971982">
    <w:abstractNumId w:val="0"/>
  </w:num>
  <w:num w:numId="18" w16cid:durableId="844629312">
    <w:abstractNumId w:val="15"/>
  </w:num>
  <w:num w:numId="19" w16cid:durableId="1814592901">
    <w:abstractNumId w:val="17"/>
  </w:num>
  <w:num w:numId="20" w16cid:durableId="461047214">
    <w:abstractNumId w:val="23"/>
  </w:num>
  <w:num w:numId="21" w16cid:durableId="749427031">
    <w:abstractNumId w:val="20"/>
  </w:num>
  <w:num w:numId="22" w16cid:durableId="1706444130">
    <w:abstractNumId w:val="11"/>
  </w:num>
  <w:num w:numId="23" w16cid:durableId="299652893">
    <w:abstractNumId w:val="25"/>
  </w:num>
  <w:num w:numId="24" w16cid:durableId="282225634">
    <w:abstractNumId w:val="16"/>
  </w:num>
  <w:num w:numId="25" w16cid:durableId="1858499989">
    <w:abstractNumId w:val="14"/>
  </w:num>
  <w:num w:numId="26" w16cid:durableId="7757540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7D"/>
    <w:rsid w:val="00002B37"/>
    <w:rsid w:val="004E108E"/>
    <w:rsid w:val="00520261"/>
    <w:rsid w:val="00645252"/>
    <w:rsid w:val="0068487D"/>
    <w:rsid w:val="006D3D74"/>
    <w:rsid w:val="0073652B"/>
    <w:rsid w:val="0083569A"/>
    <w:rsid w:val="00865D1E"/>
    <w:rsid w:val="00940A23"/>
    <w:rsid w:val="0097674F"/>
    <w:rsid w:val="00A66211"/>
    <w:rsid w:val="00A9204E"/>
    <w:rsid w:val="00AB5E19"/>
    <w:rsid w:val="00B259A6"/>
    <w:rsid w:val="00BB509A"/>
    <w:rsid w:val="00BC5EA9"/>
    <w:rsid w:val="00CA080C"/>
    <w:rsid w:val="00D7716D"/>
    <w:rsid w:val="00E14122"/>
    <w:rsid w:val="00F0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0EF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8487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2"/>
    <w:next w:val="a2"/>
    <w:link w:val="10"/>
    <w:uiPriority w:val="9"/>
    <w:qFormat/>
    <w:rsid w:val="00D7716D"/>
    <w:pPr>
      <w:keepNext/>
      <w:keepLines/>
      <w:widowControl/>
      <w:spacing w:before="240"/>
      <w:jc w:val="left"/>
      <w:outlineLvl w:val="0"/>
    </w:pPr>
    <w:rPr>
      <w:rFonts w:ascii="Microsoft YaHei UI" w:eastAsia="Microsoft YaHei UI" w:hAnsi="Microsoft YaHei UI" w:cstheme="majorBidi"/>
      <w:color w:val="1F4E79" w:themeColor="accent1" w:themeShade="80"/>
      <w:kern w:val="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7716D"/>
    <w:pPr>
      <w:keepNext/>
      <w:keepLines/>
      <w:widowControl/>
      <w:spacing w:before="40"/>
      <w:jc w:val="left"/>
      <w:outlineLvl w:val="1"/>
    </w:pPr>
    <w:rPr>
      <w:rFonts w:ascii="Microsoft YaHei UI" w:eastAsia="Microsoft YaHei UI" w:hAnsi="Microsoft YaHei UI" w:cstheme="majorBidi"/>
      <w:color w:val="1F4E79" w:themeColor="accent1" w:themeShade="80"/>
      <w:kern w:val="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7716D"/>
    <w:pPr>
      <w:keepNext/>
      <w:keepLines/>
      <w:widowControl/>
      <w:spacing w:before="40"/>
      <w:jc w:val="left"/>
      <w:outlineLvl w:val="2"/>
    </w:pPr>
    <w:rPr>
      <w:rFonts w:ascii="Microsoft YaHei UI" w:eastAsia="Microsoft YaHei UI" w:hAnsi="Microsoft YaHei UI" w:cstheme="majorBidi"/>
      <w:color w:val="1F4D78" w:themeColor="accent1" w:themeShade="7F"/>
      <w:kern w:val="0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D7716D"/>
    <w:pPr>
      <w:keepNext/>
      <w:keepLines/>
      <w:widowControl/>
      <w:spacing w:before="40"/>
      <w:jc w:val="left"/>
      <w:outlineLvl w:val="3"/>
    </w:pPr>
    <w:rPr>
      <w:rFonts w:ascii="Microsoft YaHei UI" w:eastAsia="Microsoft YaHei UI" w:hAnsi="Microsoft YaHei UI" w:cstheme="majorBidi"/>
      <w:i/>
      <w:iCs/>
      <w:color w:val="1F4E79" w:themeColor="accent1" w:themeShade="80"/>
      <w:kern w:val="0"/>
      <w:sz w:val="22"/>
    </w:rPr>
  </w:style>
  <w:style w:type="paragraph" w:styleId="51">
    <w:name w:val="heading 5"/>
    <w:basedOn w:val="a2"/>
    <w:next w:val="a2"/>
    <w:link w:val="52"/>
    <w:uiPriority w:val="9"/>
    <w:unhideWhenUsed/>
    <w:qFormat/>
    <w:rsid w:val="00D7716D"/>
    <w:pPr>
      <w:keepNext/>
      <w:keepLines/>
      <w:widowControl/>
      <w:spacing w:before="40"/>
      <w:jc w:val="left"/>
      <w:outlineLvl w:val="4"/>
    </w:pPr>
    <w:rPr>
      <w:rFonts w:ascii="Microsoft YaHei UI" w:eastAsia="Microsoft YaHei UI" w:hAnsi="Microsoft YaHei UI" w:cstheme="majorBidi"/>
      <w:color w:val="1F4E79" w:themeColor="accent1" w:themeShade="80"/>
      <w:kern w:val="0"/>
      <w:sz w:val="22"/>
    </w:rPr>
  </w:style>
  <w:style w:type="paragraph" w:styleId="6">
    <w:name w:val="heading 6"/>
    <w:basedOn w:val="a2"/>
    <w:next w:val="a2"/>
    <w:link w:val="60"/>
    <w:uiPriority w:val="9"/>
    <w:unhideWhenUsed/>
    <w:qFormat/>
    <w:rsid w:val="00D7716D"/>
    <w:pPr>
      <w:keepNext/>
      <w:keepLines/>
      <w:widowControl/>
      <w:spacing w:before="40"/>
      <w:jc w:val="left"/>
      <w:outlineLvl w:val="5"/>
    </w:pPr>
    <w:rPr>
      <w:rFonts w:ascii="Microsoft YaHei UI" w:eastAsia="Microsoft YaHei UI" w:hAnsi="Microsoft YaHei UI" w:cstheme="majorBidi"/>
      <w:color w:val="1F4D78" w:themeColor="accent1" w:themeShade="7F"/>
      <w:kern w:val="0"/>
      <w:sz w:val="22"/>
    </w:rPr>
  </w:style>
  <w:style w:type="paragraph" w:styleId="7">
    <w:name w:val="heading 7"/>
    <w:basedOn w:val="a2"/>
    <w:next w:val="a2"/>
    <w:link w:val="70"/>
    <w:uiPriority w:val="9"/>
    <w:unhideWhenUsed/>
    <w:qFormat/>
    <w:rsid w:val="00D7716D"/>
    <w:pPr>
      <w:keepNext/>
      <w:keepLines/>
      <w:widowControl/>
      <w:spacing w:before="40"/>
      <w:jc w:val="left"/>
      <w:outlineLvl w:val="6"/>
    </w:pPr>
    <w:rPr>
      <w:rFonts w:ascii="Microsoft YaHei UI" w:eastAsia="Microsoft YaHei UI" w:hAnsi="Microsoft YaHei UI" w:cstheme="majorBidi"/>
      <w:i/>
      <w:iCs/>
      <w:color w:val="1F4D78" w:themeColor="accent1" w:themeShade="7F"/>
      <w:kern w:val="0"/>
      <w:sz w:val="22"/>
    </w:rPr>
  </w:style>
  <w:style w:type="paragraph" w:styleId="8">
    <w:name w:val="heading 8"/>
    <w:basedOn w:val="a2"/>
    <w:next w:val="a2"/>
    <w:link w:val="80"/>
    <w:uiPriority w:val="9"/>
    <w:unhideWhenUsed/>
    <w:qFormat/>
    <w:rsid w:val="00D7716D"/>
    <w:pPr>
      <w:keepNext/>
      <w:keepLines/>
      <w:widowControl/>
      <w:spacing w:before="40"/>
      <w:jc w:val="left"/>
      <w:outlineLvl w:val="7"/>
    </w:pPr>
    <w:rPr>
      <w:rFonts w:ascii="Microsoft YaHei UI" w:eastAsia="Microsoft YaHei UI" w:hAnsi="Microsoft YaHei UI" w:cstheme="majorBidi"/>
      <w:color w:val="272727" w:themeColor="text1" w:themeTint="D8"/>
      <w:kern w:val="0"/>
      <w:sz w:val="22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D7716D"/>
    <w:pPr>
      <w:keepNext/>
      <w:keepLines/>
      <w:widowControl/>
      <w:spacing w:before="40"/>
      <w:jc w:val="left"/>
      <w:outlineLvl w:val="8"/>
    </w:pPr>
    <w:rPr>
      <w:rFonts w:ascii="Microsoft YaHei UI" w:eastAsia="Microsoft YaHei UI" w:hAnsi="Microsoft YaHei UI" w:cstheme="majorBidi"/>
      <w:i/>
      <w:iCs/>
      <w:color w:val="272727" w:themeColor="text1" w:themeTint="D8"/>
      <w:kern w:val="0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D7716D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rsid w:val="00D7716D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rsid w:val="00D7716D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rsid w:val="00D7716D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D7716D"/>
    <w:pPr>
      <w:widowControl/>
      <w:contextualSpacing/>
      <w:jc w:val="left"/>
    </w:pPr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D7716D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7716D"/>
    <w:pPr>
      <w:widowControl/>
      <w:numPr>
        <w:ilvl w:val="1"/>
      </w:numPr>
      <w:jc w:val="left"/>
    </w:pPr>
    <w:rPr>
      <w:rFonts w:ascii="Microsoft YaHei UI" w:eastAsia="Microsoft YaHei UI" w:hAnsi="Microsoft YaHei UI"/>
      <w:color w:val="5A5A5A" w:themeColor="text1" w:themeTint="A5"/>
      <w:spacing w:val="15"/>
      <w:kern w:val="0"/>
      <w:sz w:val="22"/>
    </w:rPr>
  </w:style>
  <w:style w:type="character" w:customStyle="1" w:styleId="a9">
    <w:name w:val="副标题 字符"/>
    <w:basedOn w:val="a3"/>
    <w:link w:val="a8"/>
    <w:uiPriority w:val="11"/>
    <w:rsid w:val="00D7716D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D7716D"/>
    <w:rPr>
      <w:rFonts w:ascii="Microsoft YaHei UI" w:eastAsia="Microsoft YaHei UI" w:hAnsi="Microsoft YaHei UI"/>
      <w:i/>
      <w:iCs/>
    </w:rPr>
  </w:style>
  <w:style w:type="character" w:styleId="ac">
    <w:name w:val="Intense Emphasis"/>
    <w:basedOn w:val="a3"/>
    <w:uiPriority w:val="21"/>
    <w:qFormat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D7716D"/>
    <w:rPr>
      <w:rFonts w:ascii="Microsoft YaHei UI" w:eastAsia="Microsoft YaHei UI" w:hAnsi="Microsoft Ya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D7716D"/>
    <w:pPr>
      <w:widowControl/>
      <w:spacing w:before="200"/>
      <w:ind w:left="864" w:right="864"/>
      <w:jc w:val="center"/>
    </w:pPr>
    <w:rPr>
      <w:rFonts w:ascii="Microsoft YaHei UI" w:eastAsia="Microsoft YaHei UI" w:hAnsi="Microsoft YaHei UI"/>
      <w:i/>
      <w:iCs/>
      <w:color w:val="404040" w:themeColor="text1" w:themeTint="BF"/>
      <w:kern w:val="0"/>
      <w:sz w:val="22"/>
    </w:rPr>
  </w:style>
  <w:style w:type="character" w:customStyle="1" w:styleId="af">
    <w:name w:val="引用 字符"/>
    <w:basedOn w:val="a3"/>
    <w:link w:val="ae"/>
    <w:uiPriority w:val="29"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D7716D"/>
    <w:pPr>
      <w:widowControl/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ascii="Microsoft YaHei UI" w:eastAsia="Microsoft YaHei UI" w:hAnsi="Microsoft YaHei UI"/>
      <w:i/>
      <w:iCs/>
      <w:color w:val="1F4E79" w:themeColor="accent1" w:themeShade="80"/>
      <w:kern w:val="0"/>
      <w:sz w:val="22"/>
    </w:rPr>
  </w:style>
  <w:style w:type="character" w:customStyle="1" w:styleId="af1">
    <w:name w:val="明显引用 字符"/>
    <w:basedOn w:val="a3"/>
    <w:link w:val="af0"/>
    <w:uiPriority w:val="30"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D7716D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D7716D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D7716D"/>
    <w:rPr>
      <w:rFonts w:ascii="Microsoft YaHei UI" w:eastAsia="Microsoft YaHei UI" w:hAnsi="Microsoft Ya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D7716D"/>
    <w:rPr>
      <w:rFonts w:ascii="Microsoft YaHei UI" w:eastAsia="Microsoft YaHei UI" w:hAnsi="Microsoft Ya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D7716D"/>
    <w:rPr>
      <w:rFonts w:ascii="Microsoft YaHei UI" w:eastAsia="Microsoft YaHei UI" w:hAnsi="Microsoft Ya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D7716D"/>
    <w:pPr>
      <w:widowControl/>
      <w:spacing w:after="200"/>
      <w:jc w:val="left"/>
    </w:pPr>
    <w:rPr>
      <w:rFonts w:ascii="Microsoft YaHei UI" w:eastAsia="Microsoft YaHei UI" w:hAnsi="Microsoft YaHei UI"/>
      <w:i/>
      <w:iCs/>
      <w:color w:val="44546A" w:themeColor="text2"/>
      <w:kern w:val="0"/>
      <w:sz w:val="2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 w:cs="Segoe UI"/>
      <w:kern w:val="0"/>
      <w:sz w:val="22"/>
      <w:szCs w:val="18"/>
    </w:rPr>
  </w:style>
  <w:style w:type="character" w:customStyle="1" w:styleId="af9">
    <w:name w:val="批注框文本 字符"/>
    <w:basedOn w:val="a3"/>
    <w:link w:val="af8"/>
    <w:uiPriority w:val="99"/>
    <w:semiHidden/>
    <w:rsid w:val="00D7716D"/>
    <w:rPr>
      <w:rFonts w:ascii="Microsoft YaHei UI" w:eastAsia="Microsoft YaHei UI" w:hAnsi="Microsoft Ya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D7716D"/>
    <w:pPr>
      <w:widowControl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  <w:jc w:val="left"/>
    </w:pPr>
    <w:rPr>
      <w:rFonts w:ascii="Microsoft YaHei UI" w:eastAsia="Microsoft YaHei UI" w:hAnsi="Microsoft YaHei UI"/>
      <w:i/>
      <w:iCs/>
      <w:color w:val="1F4E79" w:themeColor="accent1" w:themeShade="80"/>
      <w:kern w:val="0"/>
      <w:sz w:val="22"/>
    </w:rPr>
  </w:style>
  <w:style w:type="paragraph" w:styleId="33">
    <w:name w:val="Body Text 3"/>
    <w:basedOn w:val="a2"/>
    <w:link w:val="34"/>
    <w:uiPriority w:val="99"/>
    <w:semiHidden/>
    <w:unhideWhenUsed/>
    <w:rsid w:val="00D7716D"/>
    <w:pPr>
      <w:widowControl/>
      <w:spacing w:after="120"/>
      <w:jc w:val="left"/>
    </w:pPr>
    <w:rPr>
      <w:rFonts w:ascii="Microsoft YaHei UI" w:eastAsia="Microsoft YaHei UI" w:hAnsi="Microsoft YaHei UI"/>
      <w:kern w:val="0"/>
      <w:sz w:val="22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7716D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D7716D"/>
    <w:pPr>
      <w:widowControl/>
      <w:spacing w:after="120"/>
      <w:ind w:left="360"/>
      <w:jc w:val="left"/>
    </w:pPr>
    <w:rPr>
      <w:rFonts w:ascii="Microsoft YaHei UI" w:eastAsia="Microsoft YaHei UI" w:hAnsi="Microsoft YaHei UI"/>
      <w:kern w:val="0"/>
      <w:sz w:val="22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7716D"/>
    <w:rPr>
      <w:rFonts w:ascii="Microsoft YaHei UI" w:eastAsia="Microsoft YaHei UI" w:hAnsi="Microsoft YaHei UI"/>
      <w:szCs w:val="16"/>
    </w:rPr>
  </w:style>
  <w:style w:type="character" w:styleId="afb">
    <w:name w:val="annotation referenc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  <w:szCs w:val="20"/>
    </w:rPr>
  </w:style>
  <w:style w:type="character" w:customStyle="1" w:styleId="afd">
    <w:name w:val="批注文字 字符"/>
    <w:basedOn w:val="a3"/>
    <w:link w:val="afc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7716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D7716D"/>
    <w:rPr>
      <w:rFonts w:ascii="Microsoft YaHei UI" w:eastAsia="Microsoft YaHei UI" w:hAnsi="Microsoft Ya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 w:cs="Segoe UI"/>
      <w:kern w:val="0"/>
      <w:sz w:val="22"/>
      <w:szCs w:val="16"/>
    </w:rPr>
  </w:style>
  <w:style w:type="character" w:customStyle="1" w:styleId="aff1">
    <w:name w:val="文档结构图 字符"/>
    <w:basedOn w:val="a3"/>
    <w:link w:val="aff0"/>
    <w:uiPriority w:val="99"/>
    <w:semiHidden/>
    <w:rsid w:val="00D7716D"/>
    <w:rPr>
      <w:rFonts w:ascii="Microsoft YaHei UI" w:eastAsia="Microsoft YaHei UI" w:hAnsi="Microsoft Ya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  <w:szCs w:val="20"/>
    </w:rPr>
  </w:style>
  <w:style w:type="character" w:customStyle="1" w:styleId="aff3">
    <w:name w:val="尾注文本 字符"/>
    <w:basedOn w:val="a3"/>
    <w:link w:val="aff2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4">
    <w:name w:val="envelope return"/>
    <w:basedOn w:val="a2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 w:cstheme="majorBidi"/>
      <w:kern w:val="0"/>
      <w:sz w:val="22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D771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8">
    <w:name w:val="宏文本 字符"/>
    <w:basedOn w:val="a3"/>
    <w:link w:val="aff7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D7716D"/>
    <w:rPr>
      <w:rFonts w:ascii="Microsoft YaHei UI" w:eastAsia="Microsoft YaHei UI" w:hAnsi="Microsoft YaHei UI"/>
      <w:szCs w:val="21"/>
    </w:rPr>
  </w:style>
  <w:style w:type="character" w:styleId="affb">
    <w:name w:val="Placeholder Text"/>
    <w:basedOn w:val="a3"/>
    <w:uiPriority w:val="99"/>
    <w:semiHidden/>
    <w:rsid w:val="00D7716D"/>
    <w:rPr>
      <w:rFonts w:ascii="Microsoft YaHei UI" w:eastAsia="Microsoft YaHei UI" w:hAnsi="Microsoft Ya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d">
    <w:name w:val="页眉 字符"/>
    <w:basedOn w:val="a3"/>
    <w:link w:val="affc"/>
    <w:uiPriority w:val="99"/>
    <w:rsid w:val="00D7716D"/>
    <w:rPr>
      <w:rFonts w:ascii="Microsoft YaHei UI" w:eastAsia="Microsoft YaHei UI" w:hAnsi="Microsoft YaHei UI"/>
    </w:rPr>
  </w:style>
  <w:style w:type="paragraph" w:styleId="affe">
    <w:name w:val="footer"/>
    <w:basedOn w:val="a2"/>
    <w:link w:val="afff"/>
    <w:uiPriority w:val="99"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">
    <w:name w:val="页脚 字符"/>
    <w:basedOn w:val="a3"/>
    <w:link w:val="affe"/>
    <w:uiPriority w:val="99"/>
    <w:rsid w:val="00D7716D"/>
    <w:rPr>
      <w:rFonts w:ascii="Microsoft YaHei UI" w:eastAsia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D7716D"/>
    <w:pPr>
      <w:widowControl/>
      <w:spacing w:after="120"/>
      <w:ind w:left="1757"/>
      <w:jc w:val="left"/>
    </w:pPr>
    <w:rPr>
      <w:rFonts w:ascii="Microsoft YaHei UI" w:eastAsia="Microsoft YaHei UI" w:hAnsi="Microsoft YaHei UI"/>
      <w:kern w:val="0"/>
      <w:sz w:val="22"/>
    </w:rPr>
  </w:style>
  <w:style w:type="character" w:styleId="afff0">
    <w:name w:val="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D7716D"/>
    <w:pPr>
      <w:numPr>
        <w:numId w:val="24"/>
      </w:numPr>
    </w:pPr>
  </w:style>
  <w:style w:type="numbering" w:styleId="111111">
    <w:name w:val="Outline List 1"/>
    <w:basedOn w:val="a5"/>
    <w:uiPriority w:val="99"/>
    <w:semiHidden/>
    <w:unhideWhenUsed/>
    <w:rsid w:val="00D7716D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i/>
      <w:iCs/>
      <w:kern w:val="0"/>
      <w:sz w:val="22"/>
    </w:rPr>
  </w:style>
  <w:style w:type="character" w:customStyle="1" w:styleId="HTML6">
    <w:name w:val="HTML 地址 字符"/>
    <w:basedOn w:val="a3"/>
    <w:link w:val="HTML5"/>
    <w:uiPriority w:val="99"/>
    <w:semiHidden/>
    <w:rsid w:val="00D7716D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D7716D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D7716D"/>
    <w:pPr>
      <w:widowControl/>
      <w:spacing w:after="10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2">
    <w:name w:val="toc 2"/>
    <w:basedOn w:val="a2"/>
    <w:next w:val="a2"/>
    <w:autoRedefine/>
    <w:uiPriority w:val="39"/>
    <w:semiHidden/>
    <w:unhideWhenUsed/>
    <w:rsid w:val="00D7716D"/>
    <w:pPr>
      <w:widowControl/>
      <w:spacing w:after="100"/>
      <w:ind w:left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3">
    <w:name w:val="toc 3"/>
    <w:basedOn w:val="a2"/>
    <w:next w:val="a2"/>
    <w:autoRedefine/>
    <w:uiPriority w:val="39"/>
    <w:semiHidden/>
    <w:unhideWhenUsed/>
    <w:rsid w:val="00D7716D"/>
    <w:pPr>
      <w:widowControl/>
      <w:spacing w:after="100"/>
      <w:ind w:left="44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4">
    <w:name w:val="toc 4"/>
    <w:basedOn w:val="a2"/>
    <w:next w:val="a2"/>
    <w:autoRedefine/>
    <w:uiPriority w:val="39"/>
    <w:semiHidden/>
    <w:unhideWhenUsed/>
    <w:rsid w:val="00D7716D"/>
    <w:pPr>
      <w:widowControl/>
      <w:spacing w:after="100"/>
      <w:ind w:left="66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5">
    <w:name w:val="toc 5"/>
    <w:basedOn w:val="a2"/>
    <w:next w:val="a2"/>
    <w:autoRedefine/>
    <w:uiPriority w:val="39"/>
    <w:semiHidden/>
    <w:unhideWhenUsed/>
    <w:rsid w:val="00D7716D"/>
    <w:pPr>
      <w:widowControl/>
      <w:spacing w:after="100"/>
      <w:ind w:left="88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6">
    <w:name w:val="toc 6"/>
    <w:basedOn w:val="a2"/>
    <w:next w:val="a2"/>
    <w:autoRedefine/>
    <w:uiPriority w:val="39"/>
    <w:semiHidden/>
    <w:unhideWhenUsed/>
    <w:rsid w:val="00D7716D"/>
    <w:pPr>
      <w:widowControl/>
      <w:spacing w:after="100"/>
      <w:ind w:left="110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7">
    <w:name w:val="toc 7"/>
    <w:basedOn w:val="a2"/>
    <w:next w:val="a2"/>
    <w:autoRedefine/>
    <w:uiPriority w:val="39"/>
    <w:semiHidden/>
    <w:unhideWhenUsed/>
    <w:rsid w:val="00D7716D"/>
    <w:pPr>
      <w:widowControl/>
      <w:spacing w:after="100"/>
      <w:ind w:left="13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8">
    <w:name w:val="toc 8"/>
    <w:basedOn w:val="a2"/>
    <w:next w:val="a2"/>
    <w:autoRedefine/>
    <w:uiPriority w:val="39"/>
    <w:semiHidden/>
    <w:unhideWhenUsed/>
    <w:rsid w:val="00D7716D"/>
    <w:pPr>
      <w:widowControl/>
      <w:spacing w:after="100"/>
      <w:ind w:left="154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">
    <w:name w:val="TOC Heading"/>
    <w:basedOn w:val="1"/>
    <w:next w:val="a2"/>
    <w:uiPriority w:val="39"/>
    <w:semiHidden/>
    <w:unhideWhenUsed/>
    <w:qFormat/>
    <w:rsid w:val="00D7716D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styleId="afff3">
    <w:name w:val="Hashtag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4">
    <w:name w:val="Message Header"/>
    <w:basedOn w:val="a2"/>
    <w:link w:val="afff5"/>
    <w:uiPriority w:val="99"/>
    <w:semiHidden/>
    <w:unhideWhenUsed/>
    <w:rsid w:val="00D7716D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left"/>
    </w:pPr>
    <w:rPr>
      <w:rFonts w:ascii="Microsoft YaHei UI" w:eastAsia="Microsoft YaHei UI" w:hAnsi="Microsoft YaHei UI" w:cstheme="majorBidi"/>
      <w:kern w:val="0"/>
      <w:sz w:val="24"/>
      <w:szCs w:val="24"/>
    </w:rPr>
  </w:style>
  <w:style w:type="character" w:customStyle="1" w:styleId="afff5">
    <w:name w:val="信息标题 字符"/>
    <w:basedOn w:val="a3"/>
    <w:link w:val="afff4"/>
    <w:uiPriority w:val="99"/>
    <w:semiHidden/>
    <w:rsid w:val="00D7716D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6">
    <w:name w:val="Table Elegant"/>
    <w:basedOn w:val="a4"/>
    <w:uiPriority w:val="99"/>
    <w:semiHidden/>
    <w:unhideWhenUsed/>
    <w:rsid w:val="00D7716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List"/>
    <w:basedOn w:val="a2"/>
    <w:uiPriority w:val="99"/>
    <w:semiHidden/>
    <w:unhideWhenUsed/>
    <w:rsid w:val="00D7716D"/>
    <w:pPr>
      <w:widowControl/>
      <w:ind w:left="360" w:hanging="36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26">
    <w:name w:val="List 2"/>
    <w:basedOn w:val="a2"/>
    <w:uiPriority w:val="99"/>
    <w:semiHidden/>
    <w:unhideWhenUsed/>
    <w:rsid w:val="00D7716D"/>
    <w:pPr>
      <w:widowControl/>
      <w:ind w:left="720" w:hanging="36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38">
    <w:name w:val="List 3"/>
    <w:basedOn w:val="a2"/>
    <w:uiPriority w:val="99"/>
    <w:semiHidden/>
    <w:unhideWhenUsed/>
    <w:rsid w:val="00D7716D"/>
    <w:pPr>
      <w:widowControl/>
      <w:ind w:left="1080" w:hanging="36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43">
    <w:name w:val="List 4"/>
    <w:basedOn w:val="a2"/>
    <w:uiPriority w:val="99"/>
    <w:semiHidden/>
    <w:unhideWhenUsed/>
    <w:rsid w:val="00D7716D"/>
    <w:pPr>
      <w:widowControl/>
      <w:ind w:left="1440" w:hanging="36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53">
    <w:name w:val="List 5"/>
    <w:basedOn w:val="a2"/>
    <w:uiPriority w:val="99"/>
    <w:semiHidden/>
    <w:unhideWhenUsed/>
    <w:rsid w:val="00D7716D"/>
    <w:pPr>
      <w:widowControl/>
      <w:ind w:left="1800" w:hanging="36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table" w:styleId="14">
    <w:name w:val="Table List 1"/>
    <w:basedOn w:val="a4"/>
    <w:uiPriority w:val="99"/>
    <w:semiHidden/>
    <w:unhideWhenUsed/>
    <w:rsid w:val="00D7716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7716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7716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List Continue"/>
    <w:basedOn w:val="a2"/>
    <w:uiPriority w:val="99"/>
    <w:semiHidden/>
    <w:unhideWhenUsed/>
    <w:rsid w:val="00D7716D"/>
    <w:pPr>
      <w:widowControl/>
      <w:spacing w:after="120"/>
      <w:ind w:left="36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28">
    <w:name w:val="List Continue 2"/>
    <w:basedOn w:val="a2"/>
    <w:uiPriority w:val="99"/>
    <w:semiHidden/>
    <w:unhideWhenUsed/>
    <w:rsid w:val="00D7716D"/>
    <w:pPr>
      <w:widowControl/>
      <w:spacing w:after="120"/>
      <w:ind w:left="72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3a">
    <w:name w:val="List Continue 3"/>
    <w:basedOn w:val="a2"/>
    <w:uiPriority w:val="99"/>
    <w:semiHidden/>
    <w:unhideWhenUsed/>
    <w:rsid w:val="00D7716D"/>
    <w:pPr>
      <w:widowControl/>
      <w:spacing w:after="120"/>
      <w:ind w:left="108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45">
    <w:name w:val="List Continue 4"/>
    <w:basedOn w:val="a2"/>
    <w:uiPriority w:val="99"/>
    <w:semiHidden/>
    <w:unhideWhenUsed/>
    <w:rsid w:val="00D7716D"/>
    <w:pPr>
      <w:widowControl/>
      <w:spacing w:after="120"/>
      <w:ind w:left="144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55">
    <w:name w:val="List Continue 5"/>
    <w:basedOn w:val="a2"/>
    <w:uiPriority w:val="99"/>
    <w:semiHidden/>
    <w:unhideWhenUsed/>
    <w:rsid w:val="00D7716D"/>
    <w:pPr>
      <w:widowControl/>
      <w:spacing w:after="120"/>
      <w:ind w:left="180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afff9">
    <w:name w:val="List Paragraph"/>
    <w:basedOn w:val="a2"/>
    <w:uiPriority w:val="34"/>
    <w:semiHidden/>
    <w:unhideWhenUsed/>
    <w:qFormat/>
    <w:rsid w:val="00D7716D"/>
    <w:pPr>
      <w:widowControl/>
      <w:ind w:left="72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a">
    <w:name w:val="List Number"/>
    <w:basedOn w:val="a2"/>
    <w:uiPriority w:val="99"/>
    <w:semiHidden/>
    <w:unhideWhenUsed/>
    <w:rsid w:val="00D7716D"/>
    <w:pPr>
      <w:widowControl/>
      <w:numPr>
        <w:numId w:val="13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2">
    <w:name w:val="List Number 2"/>
    <w:basedOn w:val="a2"/>
    <w:uiPriority w:val="99"/>
    <w:semiHidden/>
    <w:unhideWhenUsed/>
    <w:rsid w:val="00D7716D"/>
    <w:pPr>
      <w:widowControl/>
      <w:numPr>
        <w:numId w:val="14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3">
    <w:name w:val="List Number 3"/>
    <w:basedOn w:val="a2"/>
    <w:uiPriority w:val="99"/>
    <w:semiHidden/>
    <w:unhideWhenUsed/>
    <w:rsid w:val="00D7716D"/>
    <w:pPr>
      <w:widowControl/>
      <w:numPr>
        <w:numId w:val="15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4">
    <w:name w:val="List Number 4"/>
    <w:basedOn w:val="a2"/>
    <w:uiPriority w:val="99"/>
    <w:semiHidden/>
    <w:unhideWhenUsed/>
    <w:rsid w:val="00D7716D"/>
    <w:pPr>
      <w:widowControl/>
      <w:numPr>
        <w:numId w:val="16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5">
    <w:name w:val="List Number 5"/>
    <w:basedOn w:val="a2"/>
    <w:uiPriority w:val="99"/>
    <w:semiHidden/>
    <w:unhideWhenUsed/>
    <w:rsid w:val="00D7716D"/>
    <w:pPr>
      <w:widowControl/>
      <w:numPr>
        <w:numId w:val="17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a0">
    <w:name w:val="List Bullet"/>
    <w:basedOn w:val="a2"/>
    <w:uiPriority w:val="99"/>
    <w:semiHidden/>
    <w:unhideWhenUsed/>
    <w:rsid w:val="00D7716D"/>
    <w:pPr>
      <w:widowControl/>
      <w:numPr>
        <w:numId w:val="8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20">
    <w:name w:val="List Bullet 2"/>
    <w:basedOn w:val="a2"/>
    <w:uiPriority w:val="99"/>
    <w:semiHidden/>
    <w:unhideWhenUsed/>
    <w:rsid w:val="00D7716D"/>
    <w:pPr>
      <w:widowControl/>
      <w:numPr>
        <w:numId w:val="9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30">
    <w:name w:val="List Bullet 3"/>
    <w:basedOn w:val="a2"/>
    <w:uiPriority w:val="99"/>
    <w:semiHidden/>
    <w:unhideWhenUsed/>
    <w:rsid w:val="00D7716D"/>
    <w:pPr>
      <w:widowControl/>
      <w:numPr>
        <w:numId w:val="10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40">
    <w:name w:val="List Bullet 4"/>
    <w:basedOn w:val="a2"/>
    <w:uiPriority w:val="99"/>
    <w:semiHidden/>
    <w:unhideWhenUsed/>
    <w:rsid w:val="00D7716D"/>
    <w:pPr>
      <w:widowControl/>
      <w:numPr>
        <w:numId w:val="11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50">
    <w:name w:val="List Bullet 5"/>
    <w:basedOn w:val="a2"/>
    <w:uiPriority w:val="99"/>
    <w:semiHidden/>
    <w:unhideWhenUsed/>
    <w:rsid w:val="00D7716D"/>
    <w:pPr>
      <w:widowControl/>
      <w:numPr>
        <w:numId w:val="12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table" w:styleId="15">
    <w:name w:val="Table Classic 1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D7716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table of figures"/>
    <w:basedOn w:val="a2"/>
    <w:next w:val="a2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styleId="afffb">
    <w:name w:val="end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paragraph" w:styleId="afffc">
    <w:name w:val="table of authorities"/>
    <w:basedOn w:val="a2"/>
    <w:next w:val="a2"/>
    <w:uiPriority w:val="99"/>
    <w:semiHidden/>
    <w:unhideWhenUsed/>
    <w:rsid w:val="00D7716D"/>
    <w:pPr>
      <w:widowControl/>
      <w:ind w:left="22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afffd">
    <w:name w:val="toa heading"/>
    <w:basedOn w:val="a2"/>
    <w:next w:val="a2"/>
    <w:uiPriority w:val="99"/>
    <w:semiHidden/>
    <w:unhideWhenUsed/>
    <w:rsid w:val="00D7716D"/>
    <w:pPr>
      <w:widowControl/>
      <w:spacing w:before="120"/>
      <w:jc w:val="left"/>
    </w:pPr>
    <w:rPr>
      <w:rFonts w:ascii="Microsoft YaHei UI" w:eastAsia="Microsoft YaHei UI" w:hAnsi="Microsoft YaHei UI" w:cstheme="majorBidi"/>
      <w:b/>
      <w:bCs/>
      <w:kern w:val="0"/>
      <w:sz w:val="24"/>
      <w:szCs w:val="24"/>
    </w:rPr>
  </w:style>
  <w:style w:type="table" w:styleId="afffe">
    <w:name w:val="Colorful List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7716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7716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D7716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">
    <w:name w:val="Colorful Shading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0">
    <w:name w:val="Colorful Grid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1">
    <w:name w:val="envelope address"/>
    <w:basedOn w:val="a2"/>
    <w:uiPriority w:val="99"/>
    <w:semiHidden/>
    <w:unhideWhenUsed/>
    <w:rsid w:val="00D7716D"/>
    <w:pPr>
      <w:framePr w:w="7920" w:h="1980" w:hRule="exact" w:hSpace="180" w:wrap="auto" w:hAnchor="page" w:xAlign="center" w:yAlign="bottom"/>
      <w:widowControl/>
      <w:ind w:left="2880"/>
      <w:jc w:val="left"/>
    </w:pPr>
    <w:rPr>
      <w:rFonts w:ascii="Microsoft YaHei UI" w:eastAsia="Microsoft YaHei UI" w:hAnsi="Microsoft YaHei UI" w:cstheme="majorBidi"/>
      <w:kern w:val="0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D7716D"/>
    <w:pPr>
      <w:numPr>
        <w:numId w:val="26"/>
      </w:numPr>
    </w:pPr>
  </w:style>
  <w:style w:type="table" w:styleId="17">
    <w:name w:val="Plain Table 1"/>
    <w:basedOn w:val="a4"/>
    <w:uiPriority w:val="41"/>
    <w:rsid w:val="00D771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771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771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771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771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qFormat/>
    <w:rsid w:val="00D7716D"/>
    <w:rPr>
      <w:rFonts w:ascii="Microsoft YaHei UI" w:eastAsia="Microsoft YaHei UI" w:hAnsi="Microsoft YaHei UI"/>
    </w:rPr>
  </w:style>
  <w:style w:type="paragraph" w:styleId="affff3">
    <w:name w:val="Date"/>
    <w:basedOn w:val="a2"/>
    <w:next w:val="a2"/>
    <w:link w:val="affff4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4">
    <w:name w:val="日期 字符"/>
    <w:basedOn w:val="a3"/>
    <w:link w:val="affff3"/>
    <w:uiPriority w:val="99"/>
    <w:semiHidden/>
    <w:rsid w:val="00D7716D"/>
    <w:rPr>
      <w:rFonts w:ascii="Microsoft YaHei UI" w:eastAsia="Microsoft YaHei UI" w:hAnsi="Microsoft YaHei UI"/>
    </w:rPr>
  </w:style>
  <w:style w:type="paragraph" w:styleId="affff5">
    <w:name w:val="Normal (Web)"/>
    <w:basedOn w:val="a2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 w:cs="Times New Roman"/>
      <w:kern w:val="0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D7716D"/>
    <w:rPr>
      <w:rFonts w:ascii="Microsoft YaHei UI" w:eastAsia="Microsoft YaHei UI" w:hAnsi="Microsoft YaHei UI"/>
      <w:u w:val="dotted"/>
    </w:rPr>
  </w:style>
  <w:style w:type="character" w:styleId="affff7">
    <w:name w:val="Unresolved 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D7716D"/>
    <w:pPr>
      <w:widowControl/>
      <w:spacing w:after="120"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9">
    <w:name w:val="正文文本 字符"/>
    <w:basedOn w:val="a3"/>
    <w:link w:val="affff8"/>
    <w:uiPriority w:val="99"/>
    <w:semiHidden/>
    <w:rsid w:val="00D7716D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D7716D"/>
    <w:pPr>
      <w:widowControl/>
      <w:spacing w:after="120" w:line="480" w:lineRule="auto"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2d">
    <w:name w:val="正文文本 2 字符"/>
    <w:basedOn w:val="a3"/>
    <w:link w:val="2c"/>
    <w:uiPriority w:val="99"/>
    <w:semiHidden/>
    <w:rsid w:val="00D7716D"/>
    <w:rPr>
      <w:rFonts w:ascii="Microsoft YaHei UI" w:eastAsia="Microsoft YaHei UI" w:hAnsi="Microsoft YaHei UI"/>
    </w:rPr>
  </w:style>
  <w:style w:type="paragraph" w:styleId="affffa">
    <w:name w:val="Body Text Indent"/>
    <w:basedOn w:val="a2"/>
    <w:link w:val="affffb"/>
    <w:uiPriority w:val="99"/>
    <w:semiHidden/>
    <w:unhideWhenUsed/>
    <w:rsid w:val="00D7716D"/>
    <w:pPr>
      <w:widowControl/>
      <w:spacing w:after="120"/>
      <w:ind w:left="360"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b">
    <w:name w:val="正文文本缩进 字符"/>
    <w:basedOn w:val="a3"/>
    <w:link w:val="affffa"/>
    <w:uiPriority w:val="99"/>
    <w:semiHidden/>
    <w:rsid w:val="00D7716D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D7716D"/>
    <w:pPr>
      <w:widowControl/>
      <w:spacing w:after="120" w:line="480" w:lineRule="auto"/>
      <w:ind w:left="360"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2f">
    <w:name w:val="正文文本缩进 2 字符"/>
    <w:basedOn w:val="a3"/>
    <w:link w:val="2e"/>
    <w:uiPriority w:val="99"/>
    <w:semiHidden/>
    <w:rsid w:val="00D7716D"/>
    <w:rPr>
      <w:rFonts w:ascii="Microsoft YaHei UI" w:eastAsia="Microsoft YaHei UI" w:hAnsi="Microsoft Ya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D7716D"/>
    <w:pPr>
      <w:spacing w:after="0"/>
      <w:ind w:firstLine="360"/>
    </w:pPr>
  </w:style>
  <w:style w:type="character" w:customStyle="1" w:styleId="affffd">
    <w:name w:val="正文文本首行缩进 字符"/>
    <w:basedOn w:val="affff9"/>
    <w:link w:val="affffc"/>
    <w:uiPriority w:val="99"/>
    <w:semiHidden/>
    <w:rsid w:val="00D7716D"/>
    <w:rPr>
      <w:rFonts w:ascii="Microsoft YaHei UI" w:eastAsia="Microsoft YaHei UI" w:hAnsi="Microsoft YaHei UI"/>
    </w:rPr>
  </w:style>
  <w:style w:type="paragraph" w:styleId="2f0">
    <w:name w:val="Body Text First Indent 2"/>
    <w:basedOn w:val="affffa"/>
    <w:link w:val="2f1"/>
    <w:uiPriority w:val="99"/>
    <w:semiHidden/>
    <w:unhideWhenUsed/>
    <w:rsid w:val="00D7716D"/>
    <w:pPr>
      <w:spacing w:after="0"/>
      <w:ind w:firstLine="360"/>
    </w:pPr>
  </w:style>
  <w:style w:type="character" w:customStyle="1" w:styleId="2f1">
    <w:name w:val="正文文本首行缩进 2 字符"/>
    <w:basedOn w:val="affffb"/>
    <w:link w:val="2f0"/>
    <w:uiPriority w:val="99"/>
    <w:semiHidden/>
    <w:rsid w:val="00D7716D"/>
    <w:rPr>
      <w:rFonts w:ascii="Microsoft YaHei UI" w:eastAsia="Microsoft YaHei UI" w:hAnsi="Microsoft YaHei UI"/>
    </w:rPr>
  </w:style>
  <w:style w:type="paragraph" w:styleId="affffe">
    <w:name w:val="Normal Indent"/>
    <w:basedOn w:val="a2"/>
    <w:uiPriority w:val="99"/>
    <w:semiHidden/>
    <w:unhideWhenUsed/>
    <w:rsid w:val="00D7716D"/>
    <w:pPr>
      <w:widowControl/>
      <w:ind w:left="7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f0">
    <w:name w:val="注释标题 字符"/>
    <w:basedOn w:val="a3"/>
    <w:link w:val="afffff"/>
    <w:uiPriority w:val="99"/>
    <w:semiHidden/>
    <w:rsid w:val="00D7716D"/>
    <w:rPr>
      <w:rFonts w:ascii="Microsoft YaHei UI" w:eastAsia="Microsoft YaHei UI" w:hAnsi="Microsoft YaHei UI"/>
    </w:rPr>
  </w:style>
  <w:style w:type="table" w:styleId="afffff1">
    <w:name w:val="Table Contemporary"/>
    <w:basedOn w:val="a4"/>
    <w:uiPriority w:val="99"/>
    <w:semiHidden/>
    <w:unhideWhenUsed/>
    <w:rsid w:val="00D771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D771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D771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7716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D7716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D7716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D7716D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D7716D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D7716D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D771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f7">
    <w:name w:val="电子邮件签名 字符"/>
    <w:basedOn w:val="a3"/>
    <w:link w:val="afffff6"/>
    <w:uiPriority w:val="99"/>
    <w:semiHidden/>
    <w:rsid w:val="00D7716D"/>
    <w:rPr>
      <w:rFonts w:ascii="Microsoft YaHei UI" w:eastAsia="Microsoft YaHei UI" w:hAnsi="Microsoft Ya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f9">
    <w:name w:val="称呼 字符"/>
    <w:basedOn w:val="a3"/>
    <w:link w:val="afffff8"/>
    <w:uiPriority w:val="99"/>
    <w:semiHidden/>
    <w:rsid w:val="00D7716D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7716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7716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7716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D7716D"/>
    <w:pPr>
      <w:widowControl/>
      <w:ind w:left="4320"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fb">
    <w:name w:val="签名 字符"/>
    <w:basedOn w:val="a3"/>
    <w:link w:val="afffffa"/>
    <w:uiPriority w:val="99"/>
    <w:semiHidden/>
    <w:rsid w:val="00D7716D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D7716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7716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7716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D7716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7716D"/>
    <w:pPr>
      <w:widowControl/>
      <w:ind w:left="22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2f6">
    <w:name w:val="index 2"/>
    <w:basedOn w:val="a2"/>
    <w:next w:val="a2"/>
    <w:autoRedefine/>
    <w:uiPriority w:val="99"/>
    <w:semiHidden/>
    <w:unhideWhenUsed/>
    <w:rsid w:val="00D7716D"/>
    <w:pPr>
      <w:widowControl/>
      <w:ind w:left="44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3f1">
    <w:name w:val="index 3"/>
    <w:basedOn w:val="a2"/>
    <w:next w:val="a2"/>
    <w:autoRedefine/>
    <w:uiPriority w:val="99"/>
    <w:semiHidden/>
    <w:unhideWhenUsed/>
    <w:rsid w:val="00D7716D"/>
    <w:pPr>
      <w:widowControl/>
      <w:ind w:left="66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4a">
    <w:name w:val="index 4"/>
    <w:basedOn w:val="a2"/>
    <w:next w:val="a2"/>
    <w:autoRedefine/>
    <w:uiPriority w:val="99"/>
    <w:semiHidden/>
    <w:unhideWhenUsed/>
    <w:rsid w:val="00D7716D"/>
    <w:pPr>
      <w:widowControl/>
      <w:ind w:left="88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59">
    <w:name w:val="index 5"/>
    <w:basedOn w:val="a2"/>
    <w:next w:val="a2"/>
    <w:autoRedefine/>
    <w:uiPriority w:val="99"/>
    <w:semiHidden/>
    <w:unhideWhenUsed/>
    <w:rsid w:val="00D7716D"/>
    <w:pPr>
      <w:widowControl/>
      <w:ind w:left="110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63">
    <w:name w:val="index 6"/>
    <w:basedOn w:val="a2"/>
    <w:next w:val="a2"/>
    <w:autoRedefine/>
    <w:uiPriority w:val="99"/>
    <w:semiHidden/>
    <w:unhideWhenUsed/>
    <w:rsid w:val="00D7716D"/>
    <w:pPr>
      <w:widowControl/>
      <w:ind w:left="132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73">
    <w:name w:val="index 7"/>
    <w:basedOn w:val="a2"/>
    <w:next w:val="a2"/>
    <w:autoRedefine/>
    <w:uiPriority w:val="99"/>
    <w:semiHidden/>
    <w:unhideWhenUsed/>
    <w:rsid w:val="00D7716D"/>
    <w:pPr>
      <w:widowControl/>
      <w:ind w:left="154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82">
    <w:name w:val="index 8"/>
    <w:basedOn w:val="a2"/>
    <w:next w:val="a2"/>
    <w:autoRedefine/>
    <w:uiPriority w:val="99"/>
    <w:semiHidden/>
    <w:unhideWhenUsed/>
    <w:rsid w:val="00D7716D"/>
    <w:pPr>
      <w:widowControl/>
      <w:ind w:left="176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91">
    <w:name w:val="index 9"/>
    <w:basedOn w:val="a2"/>
    <w:next w:val="a2"/>
    <w:autoRedefine/>
    <w:uiPriority w:val="99"/>
    <w:semiHidden/>
    <w:unhideWhenUsed/>
    <w:rsid w:val="00D7716D"/>
    <w:pPr>
      <w:widowControl/>
      <w:ind w:left="198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afffffc">
    <w:name w:val="index heading"/>
    <w:basedOn w:val="a2"/>
    <w:next w:val="1c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 w:cstheme="majorBidi"/>
      <w:b/>
      <w:bCs/>
      <w:kern w:val="0"/>
      <w:sz w:val="22"/>
    </w:rPr>
  </w:style>
  <w:style w:type="paragraph" w:styleId="afffffd">
    <w:name w:val="Closing"/>
    <w:basedOn w:val="a2"/>
    <w:link w:val="afffffe"/>
    <w:uiPriority w:val="99"/>
    <w:semiHidden/>
    <w:unhideWhenUsed/>
    <w:rsid w:val="00D7716D"/>
    <w:pPr>
      <w:widowControl/>
      <w:ind w:left="4320"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fe">
    <w:name w:val="结束语 字符"/>
    <w:basedOn w:val="a3"/>
    <w:link w:val="afffffd"/>
    <w:uiPriority w:val="99"/>
    <w:semiHidden/>
    <w:rsid w:val="00D7716D"/>
    <w:rPr>
      <w:rFonts w:ascii="Microsoft YaHei UI" w:eastAsia="Microsoft YaHei UI" w:hAnsi="Microsoft YaHei UI"/>
    </w:rPr>
  </w:style>
  <w:style w:type="table" w:styleId="affffff">
    <w:name w:val="Table Grid"/>
    <w:basedOn w:val="a4"/>
    <w:uiPriority w:val="39"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7716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771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7716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7716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D771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771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7716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7716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771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7716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7716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7716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D771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7716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D7716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D7716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D7716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D7716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D7716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7716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D7716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D7716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D7716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D7716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77\AppData\Local\Microsoft\Office\16.0\DTS\zh-CN%7bB46291B1-AC00-42FC-8471-E367C03B0873%7d\%7b4384BB9C-EE62-4C77-B9BA-BA090DCFE53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{4384BB9C-EE62-4C77-B9BA-BA090DCFE538}tf02786999_win32.dotx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2023-03-26T11:54:00Z</dcterms:created>
  <dcterms:modified xsi:type="dcterms:W3CDTF">2023-03-26T12:23:00Z</dcterms:modified>
</cp:coreProperties>
</file>