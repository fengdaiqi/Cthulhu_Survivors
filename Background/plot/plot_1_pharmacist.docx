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346D" w14:textId="77777777" w:rsidR="0068487D" w:rsidRPr="0068487D" w:rsidRDefault="0068487D" w:rsidP="0068487D">
      <w:pPr>
        <w:pStyle w:val="21"/>
        <w:jc w:val="center"/>
        <w:rPr>
          <w:sz w:val="48"/>
          <w:szCs w:val="48"/>
        </w:rPr>
      </w:pPr>
      <w:r w:rsidRPr="0068487D">
        <w:rPr>
          <w:rFonts w:hint="eastAsia"/>
          <w:sz w:val="48"/>
          <w:szCs w:val="48"/>
        </w:rPr>
        <w:t>药剂师</w:t>
      </w:r>
    </w:p>
    <w:p w14:paraId="1A69EFD9" w14:textId="77777777" w:rsidR="0068487D" w:rsidRDefault="0068487D" w:rsidP="00E45EA4">
      <w:pPr>
        <w:pStyle w:val="21"/>
      </w:pPr>
      <w:r>
        <w:rPr>
          <w:rFonts w:hint="eastAsia"/>
        </w:rPr>
        <w:t>角色素材</w:t>
      </w:r>
    </w:p>
    <w:p w14:paraId="6D232A4A" w14:textId="77777777" w:rsidR="0068487D" w:rsidRDefault="0068487D" w:rsidP="0068487D">
      <w:r>
        <w:rPr>
          <w:rFonts w:hint="eastAsia"/>
        </w:rPr>
        <w:t>正面：暂无</w:t>
      </w:r>
    </w:p>
    <w:p w14:paraId="791A41E4" w14:textId="77777777" w:rsidR="0068487D" w:rsidRDefault="0068487D" w:rsidP="0068487D">
      <w:r>
        <w:rPr>
          <w:rFonts w:hint="eastAsia"/>
        </w:rPr>
        <w:t>反面：</w:t>
      </w:r>
      <w:proofErr w:type="spellStart"/>
      <w:r w:rsidRPr="00AE0FDD">
        <w:t>plague</w:t>
      </w:r>
      <w:r>
        <w:rPr>
          <w:rFonts w:hint="eastAsia"/>
        </w:rPr>
        <w:t>_</w:t>
      </w:r>
      <w:r w:rsidRPr="00AE0FDD">
        <w:t>doctor</w:t>
      </w:r>
      <w:proofErr w:type="spellEnd"/>
      <w:r w:rsidRPr="00AE0FDD">
        <w:t xml:space="preserve"> </w:t>
      </w:r>
      <w:r>
        <w:rPr>
          <w:rFonts w:hint="eastAsia"/>
        </w:rPr>
        <w:t>；详见</w:t>
      </w:r>
      <w:proofErr w:type="spellStart"/>
      <w:r w:rsidRPr="00AE0FDD">
        <w:t>Cthulhu_Survivors</w:t>
      </w:r>
      <w:proofErr w:type="spellEnd"/>
      <w:r w:rsidRPr="00AE0FDD">
        <w:t>\Resources\heroes\</w:t>
      </w:r>
      <w:proofErr w:type="spellStart"/>
      <w:r w:rsidRPr="00AE0FDD">
        <w:t>plague_doctor</w:t>
      </w:r>
      <w:proofErr w:type="spellEnd"/>
    </w:p>
    <w:p w14:paraId="7F5ECAB9" w14:textId="30553FCE" w:rsidR="0068487D" w:rsidRDefault="00E45EA4" w:rsidP="00E45EA4">
      <w:pPr>
        <w:pStyle w:val="21"/>
      </w:pPr>
      <w:r>
        <w:rPr>
          <w:rFonts w:hint="eastAsia"/>
        </w:rPr>
        <w:t>类别</w:t>
      </w:r>
      <w:r>
        <w:t>:</w:t>
      </w:r>
    </w:p>
    <w:p w14:paraId="517D8E56" w14:textId="38D75BC4" w:rsidR="00E45EA4" w:rsidRDefault="00E45EA4" w:rsidP="0068487D">
      <w:pPr>
        <w:rPr>
          <w:b/>
          <w:bCs/>
        </w:rPr>
      </w:pPr>
      <w:r>
        <w:rPr>
          <w:rFonts w:hint="eastAsia"/>
          <w:b/>
          <w:bCs/>
        </w:rPr>
        <w:t>药剂</w:t>
      </w:r>
      <w:r>
        <w:rPr>
          <w:rFonts w:hint="eastAsia"/>
          <w:b/>
          <w:bCs/>
        </w:rPr>
        <w:t>N</w:t>
      </w:r>
      <w:r>
        <w:rPr>
          <w:b/>
          <w:bCs/>
        </w:rPr>
        <w:t>PC</w:t>
      </w:r>
    </w:p>
    <w:p w14:paraId="729427FF" w14:textId="77777777" w:rsidR="0068487D" w:rsidRPr="00CD0A0A" w:rsidRDefault="0068487D" w:rsidP="00E45EA4">
      <w:pPr>
        <w:pStyle w:val="21"/>
      </w:pPr>
      <w:r w:rsidRPr="00CD0A0A">
        <w:rPr>
          <w:rFonts w:hint="eastAsia"/>
        </w:rPr>
        <w:t>初次对话：</w:t>
      </w:r>
    </w:p>
    <w:p w14:paraId="38CF472A" w14:textId="77777777" w:rsidR="0068487D" w:rsidRDefault="0068487D" w:rsidP="0068487D">
      <w:r>
        <w:rPr>
          <w:rFonts w:hint="eastAsia"/>
        </w:rPr>
        <w:t>【谢天谢地，你平安无事地回来了！】</w:t>
      </w:r>
    </w:p>
    <w:p w14:paraId="02E9F4E5" w14:textId="77777777" w:rsidR="0068487D" w:rsidRPr="00CD0A0A" w:rsidRDefault="0068487D" w:rsidP="0068487D">
      <w:pPr>
        <w:pStyle w:val="21"/>
      </w:pPr>
      <w:r w:rsidRPr="00CD0A0A">
        <w:rPr>
          <w:rFonts w:hint="eastAsia"/>
        </w:rPr>
        <w:t>重复对话：</w:t>
      </w:r>
    </w:p>
    <w:p w14:paraId="6464B87A" w14:textId="77777777" w:rsidR="0068487D" w:rsidRDefault="0068487D" w:rsidP="0068487D">
      <w:r>
        <w:rPr>
          <w:rFonts w:hint="eastAsia"/>
        </w:rPr>
        <w:t>【想要买点药剂吗？在你战斗的时候也许能帮上忙。】</w:t>
      </w:r>
    </w:p>
    <w:p w14:paraId="0705FE83" w14:textId="77777777" w:rsidR="0068487D" w:rsidRDefault="0068487D" w:rsidP="0068487D">
      <w:r>
        <w:rPr>
          <w:rFonts w:hint="eastAsia"/>
        </w:rPr>
        <w:t>【沼泽深处的草药？</w:t>
      </w:r>
      <w:r>
        <w:t>……</w:t>
      </w:r>
      <w:r>
        <w:rPr>
          <w:rFonts w:hint="eastAsia"/>
        </w:rPr>
        <w:t>我的经验还不够，或许下次问问我的母亲试试？】</w:t>
      </w:r>
    </w:p>
    <w:p w14:paraId="0C019812" w14:textId="77777777" w:rsidR="0068487D" w:rsidRDefault="0068487D" w:rsidP="0068487D">
      <w:r>
        <w:rPr>
          <w:rFonts w:hint="eastAsia"/>
        </w:rPr>
        <w:t>【我们家在这个村子里做药剂已经有好久啦！】</w:t>
      </w:r>
    </w:p>
    <w:p w14:paraId="3433B206" w14:textId="77777777" w:rsidR="0068487D" w:rsidRDefault="0068487D" w:rsidP="0068487D">
      <w:r>
        <w:rPr>
          <w:rFonts w:hint="eastAsia"/>
        </w:rPr>
        <w:t>【</w:t>
      </w:r>
      <w:r>
        <w:t>…</w:t>
      </w:r>
      <w:r>
        <w:rPr>
          <w:rFonts w:hint="eastAsia"/>
        </w:rPr>
        <w:t>】</w:t>
      </w:r>
    </w:p>
    <w:p w14:paraId="15A16207" w14:textId="77777777" w:rsidR="0068487D" w:rsidRDefault="0068487D" w:rsidP="0068487D">
      <w:pPr>
        <w:pStyle w:val="21"/>
      </w:pPr>
      <w:r>
        <w:rPr>
          <w:rFonts w:hint="eastAsia"/>
        </w:rPr>
        <w:t>事件：</w:t>
      </w:r>
    </w:p>
    <w:p w14:paraId="3E414E98" w14:textId="6451150C" w:rsidR="0068487D" w:rsidRDefault="0068487D" w:rsidP="0068487D">
      <w:pPr>
        <w:rPr>
          <w:b/>
          <w:bCs/>
        </w:rPr>
      </w:pPr>
      <w:r w:rsidRPr="00CD0A0A">
        <w:rPr>
          <w:rFonts w:hint="eastAsia"/>
          <w:b/>
          <w:bCs/>
        </w:rPr>
        <w:t>第一轮战斗过后：</w:t>
      </w:r>
    </w:p>
    <w:p w14:paraId="6A7102D2" w14:textId="77777777" w:rsidR="0068487D" w:rsidRPr="00AE0FDD" w:rsidRDefault="0068487D" w:rsidP="0068487D">
      <w:r w:rsidRPr="00AE0FDD">
        <w:rPr>
          <w:rFonts w:hint="eastAsia"/>
        </w:rPr>
        <w:t>添加重复对话：</w:t>
      </w:r>
    </w:p>
    <w:p w14:paraId="0C8617D2" w14:textId="77777777" w:rsidR="0068487D" w:rsidRDefault="0068487D" w:rsidP="0068487D">
      <w:r>
        <w:rPr>
          <w:rFonts w:hint="eastAsia"/>
        </w:rPr>
        <w:t>【听说村庄附近出现了怪物</w:t>
      </w:r>
      <w:r>
        <w:t>……</w:t>
      </w:r>
      <w:r>
        <w:rPr>
          <w:rFonts w:hint="eastAsia"/>
        </w:rPr>
        <w:t>请多加小心阿！】</w:t>
      </w:r>
    </w:p>
    <w:p w14:paraId="0F4C8B7D" w14:textId="6380EEAB" w:rsidR="0068487D" w:rsidRPr="00CD0A0A" w:rsidRDefault="0068487D" w:rsidP="0068487D">
      <w:pPr>
        <w:rPr>
          <w:b/>
          <w:bCs/>
        </w:rPr>
      </w:pPr>
      <w:r w:rsidRPr="00CD0A0A">
        <w:rPr>
          <w:rFonts w:hint="eastAsia"/>
          <w:b/>
          <w:bCs/>
        </w:rPr>
        <w:t>盗贼死亡后：</w:t>
      </w:r>
    </w:p>
    <w:p w14:paraId="068FF6BB" w14:textId="77777777" w:rsidR="0068487D" w:rsidRDefault="0068487D" w:rsidP="0068487D">
      <w:r>
        <w:rPr>
          <w:rFonts w:hint="eastAsia"/>
        </w:rPr>
        <w:t>【阿</w:t>
      </w:r>
      <w:r>
        <w:t>……</w:t>
      </w:r>
      <w:r>
        <w:rPr>
          <w:rFonts w:hint="eastAsia"/>
        </w:rPr>
        <w:t>我听说那个年轻人变成了怪物杀掉了他的母亲，这是真的吗？】</w:t>
      </w:r>
    </w:p>
    <w:p w14:paraId="5BF91FE0" w14:textId="77777777" w:rsidR="0068487D" w:rsidRDefault="0068487D" w:rsidP="0068487D">
      <w:r>
        <w:rPr>
          <w:rFonts w:hint="eastAsia"/>
        </w:rPr>
        <w:t>【真是可怜</w:t>
      </w:r>
      <w:r>
        <w:t>……</w:t>
      </w:r>
      <w:r>
        <w:rPr>
          <w:rFonts w:hint="eastAsia"/>
        </w:rPr>
        <w:t>】</w:t>
      </w:r>
    </w:p>
    <w:p w14:paraId="7F48BA33" w14:textId="11202661" w:rsidR="0068487D" w:rsidRPr="00CD0A0A" w:rsidRDefault="0068487D" w:rsidP="0068487D">
      <w:pPr>
        <w:rPr>
          <w:b/>
          <w:bCs/>
        </w:rPr>
      </w:pPr>
      <w:r w:rsidRPr="00CD0A0A">
        <w:rPr>
          <w:rFonts w:hint="eastAsia"/>
          <w:b/>
          <w:bCs/>
        </w:rPr>
        <w:t>年迈药剂师死亡后：</w:t>
      </w:r>
    </w:p>
    <w:p w14:paraId="241C30F6" w14:textId="77777777" w:rsidR="0068487D" w:rsidRDefault="0068487D" w:rsidP="0068487D">
      <w:r>
        <w:rPr>
          <w:rFonts w:hint="eastAsia"/>
        </w:rPr>
        <w:t>【母亲出去采药之后就没有回来了</w:t>
      </w:r>
      <w:r>
        <w:t>……</w:t>
      </w:r>
      <w:r>
        <w:rPr>
          <w:rFonts w:hint="eastAsia"/>
        </w:rPr>
        <w:t>可以帮帮我吗，勇士？】</w:t>
      </w:r>
    </w:p>
    <w:p w14:paraId="688F1FB6" w14:textId="77777777" w:rsidR="0068487D" w:rsidRDefault="0068487D" w:rsidP="0068487D">
      <w:r>
        <w:rPr>
          <w:rFonts w:hint="eastAsia"/>
        </w:rPr>
        <w:t>【她一定还在村庄附近，下一次出去战斗，请帮我找一找她！】</w:t>
      </w:r>
    </w:p>
    <w:p w14:paraId="55C07ADB" w14:textId="77777777" w:rsidR="0068487D" w:rsidRDefault="0068487D" w:rsidP="0068487D">
      <w:r>
        <w:rPr>
          <w:rFonts w:hint="eastAsia"/>
        </w:rPr>
        <w:t>添加重复对话：</w:t>
      </w:r>
    </w:p>
    <w:p w14:paraId="5436196B" w14:textId="77777777" w:rsidR="0068487D" w:rsidRDefault="0068487D" w:rsidP="0068487D">
      <w:r>
        <w:rPr>
          <w:rFonts w:hint="eastAsia"/>
        </w:rPr>
        <w:t>【母亲一定会平安回来的</w:t>
      </w:r>
      <w:r>
        <w:t>……</w:t>
      </w:r>
      <w:r>
        <w:rPr>
          <w:rFonts w:hint="eastAsia"/>
        </w:rPr>
        <w:t>】</w:t>
      </w:r>
    </w:p>
    <w:p w14:paraId="3A7A135C" w14:textId="77777777" w:rsidR="0068487D" w:rsidRDefault="0068487D" w:rsidP="0068487D">
      <w:r>
        <w:rPr>
          <w:rFonts w:hint="eastAsia"/>
        </w:rPr>
        <w:t>【我该怎么办</w:t>
      </w:r>
      <w:r>
        <w:t>……?</w:t>
      </w:r>
      <w:r>
        <w:rPr>
          <w:rFonts w:hint="eastAsia"/>
        </w:rPr>
        <w:t>】</w:t>
      </w:r>
    </w:p>
    <w:p w14:paraId="78458311" w14:textId="77777777" w:rsidR="0068487D" w:rsidRDefault="0068487D" w:rsidP="0068487D">
      <w:r>
        <w:rPr>
          <w:rFonts w:hint="eastAsia"/>
        </w:rPr>
        <w:t>删除重复对话：</w:t>
      </w:r>
    </w:p>
    <w:p w14:paraId="1DC20A6E" w14:textId="77777777" w:rsidR="0068487D" w:rsidRDefault="0068487D" w:rsidP="0068487D">
      <w:r>
        <w:rPr>
          <w:rFonts w:hint="eastAsia"/>
        </w:rPr>
        <w:t>【沼泽深处的草药？</w:t>
      </w:r>
      <w:r>
        <w:t>……</w:t>
      </w:r>
      <w:r>
        <w:rPr>
          <w:rFonts w:hint="eastAsia"/>
        </w:rPr>
        <w:t>我的经验还不够，或许下次问问我的母亲试试？】</w:t>
      </w:r>
    </w:p>
    <w:p w14:paraId="3816DD20" w14:textId="77777777" w:rsidR="0068487D" w:rsidRPr="00AE0FDD" w:rsidRDefault="0068487D" w:rsidP="0068487D">
      <w:r>
        <w:rPr>
          <w:rFonts w:hint="eastAsia"/>
        </w:rPr>
        <w:t>【我们家在这个村子里做药剂已经有好久啦！】</w:t>
      </w:r>
    </w:p>
    <w:p w14:paraId="602DF32F" w14:textId="28DBBE4C" w:rsidR="0068487D" w:rsidRDefault="0068487D" w:rsidP="0068487D">
      <w:pPr>
        <w:rPr>
          <w:b/>
          <w:bCs/>
        </w:rPr>
      </w:pPr>
      <w:r>
        <w:rPr>
          <w:rFonts w:hint="eastAsia"/>
          <w:b/>
          <w:bCs/>
        </w:rPr>
        <w:t>临行</w:t>
      </w:r>
      <w:r w:rsidRPr="00CD0A0A">
        <w:rPr>
          <w:rFonts w:hint="eastAsia"/>
          <w:b/>
          <w:bCs/>
        </w:rPr>
        <w:t>：</w:t>
      </w:r>
    </w:p>
    <w:p w14:paraId="5DD734C1" w14:textId="77777777" w:rsidR="0068487D" w:rsidRDefault="0068487D" w:rsidP="0068487D">
      <w:r>
        <w:rPr>
          <w:rFonts w:hint="eastAsia"/>
        </w:rPr>
        <w:t>【你平安回来啦！】</w:t>
      </w:r>
    </w:p>
    <w:p w14:paraId="240FB26C" w14:textId="77777777" w:rsidR="0068487D" w:rsidRDefault="0068487D" w:rsidP="0068487D">
      <w:r>
        <w:rPr>
          <w:rFonts w:hint="eastAsia"/>
        </w:rPr>
        <w:t>【最近出现的怪物是不是变多了？】</w:t>
      </w:r>
    </w:p>
    <w:p w14:paraId="093C98B4" w14:textId="77777777" w:rsidR="0068487D" w:rsidRDefault="0068487D" w:rsidP="0068487D">
      <w:r>
        <w:rPr>
          <w:rFonts w:hint="eastAsia"/>
        </w:rPr>
        <w:t>【母亲还下落不明，我给城镇里的弟弟寄了信过去想要他帮忙，他回信要我先去城镇避难，这里太危险了。】</w:t>
      </w:r>
    </w:p>
    <w:p w14:paraId="74BADF18" w14:textId="77777777" w:rsidR="0068487D" w:rsidRDefault="0068487D" w:rsidP="0068487D">
      <w:r>
        <w:rPr>
          <w:rFonts w:hint="eastAsia"/>
        </w:rPr>
        <w:t>【今天的药剂就免费啦，临走之前总要为你做点什么，感谢你为村庄做出的贡献。】</w:t>
      </w:r>
    </w:p>
    <w:p w14:paraId="400D9447" w14:textId="77777777" w:rsidR="0068487D" w:rsidRDefault="0068487D" w:rsidP="0068487D"/>
    <w:p w14:paraId="63FE4BAC" w14:textId="77777777" w:rsidR="0068487D" w:rsidRPr="00AE0FDD" w:rsidRDefault="0068487D" w:rsidP="0068487D">
      <w:pPr>
        <w:pStyle w:val="21"/>
      </w:pPr>
      <w:r w:rsidRPr="00AE0FDD">
        <w:rPr>
          <w:rFonts w:hint="eastAsia"/>
        </w:rPr>
        <w:t>死亡后掉落物：</w:t>
      </w:r>
    </w:p>
    <w:p w14:paraId="2DA9E432" w14:textId="77777777" w:rsidR="0068487D" w:rsidRDefault="0068487D" w:rsidP="0068487D">
      <w:r>
        <w:rPr>
          <w:rFonts w:hint="eastAsia"/>
        </w:rPr>
        <w:t>【夏迪斯的回信】</w:t>
      </w:r>
    </w:p>
    <w:p w14:paraId="69A41C6A" w14:textId="77777777" w:rsidR="0068487D" w:rsidRPr="00CD0A0A" w:rsidRDefault="0068487D" w:rsidP="0068487D">
      <w:r>
        <w:rPr>
          <w:rFonts w:hint="eastAsia"/>
        </w:rPr>
        <w:t>介绍：可怜的少女收到的弟弟的回信，信中写明要她去附近的城镇避难</w:t>
      </w:r>
      <w:r>
        <w:t>……</w:t>
      </w:r>
      <w:r>
        <w:rPr>
          <w:rFonts w:hint="eastAsia"/>
        </w:rPr>
        <w:t>从怪物的身上搜寻到这封信，希望只是她无意掉落的</w:t>
      </w:r>
      <w:r>
        <w:t>……</w:t>
      </w:r>
    </w:p>
    <w:p w14:paraId="74E930A6" w14:textId="77777777" w:rsidR="00A9204E" w:rsidRPr="0068487D" w:rsidRDefault="00A9204E"/>
    <w:sectPr w:rsidR="00A9204E" w:rsidRPr="0068487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7137" w14:textId="77777777" w:rsidR="003D6BB3" w:rsidRDefault="003D6BB3" w:rsidP="00D7716D">
      <w:r>
        <w:separator/>
      </w:r>
    </w:p>
  </w:endnote>
  <w:endnote w:type="continuationSeparator" w:id="0">
    <w:p w14:paraId="74C101B5" w14:textId="77777777" w:rsidR="003D6BB3" w:rsidRDefault="003D6BB3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7111" w14:textId="77777777" w:rsidR="003D6BB3" w:rsidRDefault="003D6BB3" w:rsidP="00D7716D">
      <w:r>
        <w:separator/>
      </w:r>
    </w:p>
  </w:footnote>
  <w:footnote w:type="continuationSeparator" w:id="0">
    <w:p w14:paraId="08F3C152" w14:textId="77777777" w:rsidR="003D6BB3" w:rsidRDefault="003D6BB3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4309266">
    <w:abstractNumId w:val="22"/>
  </w:num>
  <w:num w:numId="2" w16cid:durableId="906309415">
    <w:abstractNumId w:val="12"/>
  </w:num>
  <w:num w:numId="3" w16cid:durableId="998459790">
    <w:abstractNumId w:val="10"/>
  </w:num>
  <w:num w:numId="4" w16cid:durableId="987174642">
    <w:abstractNumId w:val="24"/>
  </w:num>
  <w:num w:numId="5" w16cid:durableId="306008149">
    <w:abstractNumId w:val="13"/>
  </w:num>
  <w:num w:numId="6" w16cid:durableId="1399744086">
    <w:abstractNumId w:val="19"/>
  </w:num>
  <w:num w:numId="7" w16cid:durableId="1879076912">
    <w:abstractNumId w:val="21"/>
  </w:num>
  <w:num w:numId="8" w16cid:durableId="2044354660">
    <w:abstractNumId w:val="9"/>
  </w:num>
  <w:num w:numId="9" w16cid:durableId="355623723">
    <w:abstractNumId w:val="7"/>
  </w:num>
  <w:num w:numId="10" w16cid:durableId="599293454">
    <w:abstractNumId w:val="6"/>
  </w:num>
  <w:num w:numId="11" w16cid:durableId="1554271917">
    <w:abstractNumId w:val="5"/>
  </w:num>
  <w:num w:numId="12" w16cid:durableId="1010717773">
    <w:abstractNumId w:val="4"/>
  </w:num>
  <w:num w:numId="13" w16cid:durableId="1375234284">
    <w:abstractNumId w:val="8"/>
  </w:num>
  <w:num w:numId="14" w16cid:durableId="79447369">
    <w:abstractNumId w:val="3"/>
  </w:num>
  <w:num w:numId="15" w16cid:durableId="370232225">
    <w:abstractNumId w:val="2"/>
  </w:num>
  <w:num w:numId="16" w16cid:durableId="1533768318">
    <w:abstractNumId w:val="1"/>
  </w:num>
  <w:num w:numId="17" w16cid:durableId="678971982">
    <w:abstractNumId w:val="0"/>
  </w:num>
  <w:num w:numId="18" w16cid:durableId="844629312">
    <w:abstractNumId w:val="15"/>
  </w:num>
  <w:num w:numId="19" w16cid:durableId="1814592901">
    <w:abstractNumId w:val="17"/>
  </w:num>
  <w:num w:numId="20" w16cid:durableId="461047214">
    <w:abstractNumId w:val="23"/>
  </w:num>
  <w:num w:numId="21" w16cid:durableId="749427031">
    <w:abstractNumId w:val="20"/>
  </w:num>
  <w:num w:numId="22" w16cid:durableId="1706444130">
    <w:abstractNumId w:val="11"/>
  </w:num>
  <w:num w:numId="23" w16cid:durableId="299652893">
    <w:abstractNumId w:val="25"/>
  </w:num>
  <w:num w:numId="24" w16cid:durableId="282225634">
    <w:abstractNumId w:val="16"/>
  </w:num>
  <w:num w:numId="25" w16cid:durableId="1858499989">
    <w:abstractNumId w:val="14"/>
  </w:num>
  <w:num w:numId="26" w16cid:durableId="77575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7D"/>
    <w:rsid w:val="00002B37"/>
    <w:rsid w:val="000C2D05"/>
    <w:rsid w:val="003D6BB3"/>
    <w:rsid w:val="004E108E"/>
    <w:rsid w:val="00645252"/>
    <w:rsid w:val="0068487D"/>
    <w:rsid w:val="006D3D74"/>
    <w:rsid w:val="0073652B"/>
    <w:rsid w:val="0083569A"/>
    <w:rsid w:val="00A9204E"/>
    <w:rsid w:val="00B259A6"/>
    <w:rsid w:val="00D7716D"/>
    <w:rsid w:val="00E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E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8487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widowControl/>
      <w:spacing w:before="240"/>
      <w:jc w:val="left"/>
      <w:outlineLvl w:val="0"/>
    </w:pPr>
    <w:rPr>
      <w:rFonts w:ascii="Microsoft YaHei UI" w:eastAsia="Microsoft YaHei UI" w:hAnsi="Microsoft YaHei UI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widowControl/>
      <w:spacing w:before="40"/>
      <w:jc w:val="left"/>
      <w:outlineLvl w:val="1"/>
    </w:pPr>
    <w:rPr>
      <w:rFonts w:ascii="Microsoft YaHei UI" w:eastAsia="Microsoft YaHei UI" w:hAnsi="Microsoft YaHei UI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widowControl/>
      <w:spacing w:before="40"/>
      <w:jc w:val="left"/>
      <w:outlineLvl w:val="2"/>
    </w:pPr>
    <w:rPr>
      <w:rFonts w:ascii="Microsoft YaHei UI" w:eastAsia="Microsoft YaHei UI" w:hAnsi="Microsoft YaHei UI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widowControl/>
      <w:spacing w:before="40"/>
      <w:jc w:val="left"/>
      <w:outlineLvl w:val="3"/>
    </w:pPr>
    <w:rPr>
      <w:rFonts w:ascii="Microsoft YaHei UI" w:eastAsia="Microsoft YaHei UI" w:hAnsi="Microsoft YaHei UI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widowControl/>
      <w:spacing w:before="40"/>
      <w:jc w:val="left"/>
      <w:outlineLvl w:val="4"/>
    </w:pPr>
    <w:rPr>
      <w:rFonts w:ascii="Microsoft YaHei UI" w:eastAsia="Microsoft YaHei UI" w:hAnsi="Microsoft YaHei UI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widowControl/>
      <w:spacing w:before="40"/>
      <w:jc w:val="left"/>
      <w:outlineLvl w:val="5"/>
    </w:pPr>
    <w:rPr>
      <w:rFonts w:ascii="Microsoft YaHei UI" w:eastAsia="Microsoft YaHei UI" w:hAnsi="Microsoft YaHei UI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widowControl/>
      <w:spacing w:before="40"/>
      <w:jc w:val="left"/>
      <w:outlineLvl w:val="6"/>
    </w:pPr>
    <w:rPr>
      <w:rFonts w:ascii="Microsoft YaHei UI" w:eastAsia="Microsoft YaHei UI" w:hAnsi="Microsoft YaHei U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widowControl/>
      <w:spacing w:before="40"/>
      <w:jc w:val="left"/>
      <w:outlineLvl w:val="7"/>
    </w:pPr>
    <w:rPr>
      <w:rFonts w:ascii="Microsoft YaHei UI" w:eastAsia="Microsoft YaHei UI" w:hAnsi="Microsoft YaHei U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widowControl/>
      <w:spacing w:before="40"/>
      <w:jc w:val="left"/>
      <w:outlineLvl w:val="8"/>
    </w:pPr>
    <w:rPr>
      <w:rFonts w:ascii="Microsoft YaHei UI" w:eastAsia="Microsoft YaHei UI" w:hAnsi="Microsoft YaHei U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widowControl/>
      <w:contextualSpacing/>
      <w:jc w:val="left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widowControl/>
      <w:numPr>
        <w:ilvl w:val="1"/>
      </w:numPr>
      <w:jc w:val="left"/>
    </w:pPr>
    <w:rPr>
      <w:rFonts w:ascii="Microsoft YaHei UI" w:eastAsia="Microsoft YaHei UI" w:hAnsi="Microsoft YaHei UI"/>
      <w:color w:val="5A5A5A" w:themeColor="text1" w:themeTint="A5"/>
      <w:spacing w:val="15"/>
      <w:kern w:val="0"/>
      <w:sz w:val="22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widowControl/>
      <w:spacing w:before="200"/>
      <w:ind w:left="864" w:right="864"/>
      <w:jc w:val="center"/>
    </w:pPr>
    <w:rPr>
      <w:rFonts w:ascii="Microsoft YaHei UI" w:eastAsia="Microsoft YaHei UI" w:hAnsi="Microsoft YaHei UI"/>
      <w:i/>
      <w:iCs/>
      <w:color w:val="404040" w:themeColor="text1" w:themeTint="BF"/>
      <w:kern w:val="0"/>
      <w:sz w:val="22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widowControl/>
      <w:spacing w:after="200"/>
      <w:jc w:val="left"/>
    </w:pPr>
    <w:rPr>
      <w:rFonts w:ascii="Microsoft YaHei UI" w:eastAsia="Microsoft YaHei UI" w:hAnsi="Microsoft YaHei UI"/>
      <w:i/>
      <w:iCs/>
      <w:color w:val="44546A" w:themeColor="text2"/>
      <w:kern w:val="0"/>
      <w:sz w:val="2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  <w:jc w:val="left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kern w:val="0"/>
      <w:sz w:val="22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widowControl/>
      <w:spacing w:after="120"/>
      <w:ind w:left="1757"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i/>
      <w:iCs/>
      <w:kern w:val="0"/>
      <w:sz w:val="22"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widowControl/>
      <w:spacing w:after="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widowControl/>
      <w:spacing w:after="100"/>
      <w:ind w:left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widowControl/>
      <w:spacing w:after="100"/>
      <w:ind w:left="4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widowControl/>
      <w:spacing w:after="100"/>
      <w:ind w:left="66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widowControl/>
      <w:spacing w:after="100"/>
      <w:ind w:left="88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widowControl/>
      <w:spacing w:after="100"/>
      <w:ind w:left="1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widowControl/>
      <w:spacing w:after="100"/>
      <w:ind w:left="13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widowControl/>
      <w:spacing w:after="100"/>
      <w:ind w:left="15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widowControl/>
      <w:ind w:left="36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D7716D"/>
    <w:pPr>
      <w:widowControl/>
      <w:ind w:left="72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8">
    <w:name w:val="List 3"/>
    <w:basedOn w:val="a2"/>
    <w:uiPriority w:val="99"/>
    <w:semiHidden/>
    <w:unhideWhenUsed/>
    <w:rsid w:val="00D7716D"/>
    <w:pPr>
      <w:widowControl/>
      <w:ind w:left="108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D7716D"/>
    <w:pPr>
      <w:widowControl/>
      <w:ind w:left="144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D7716D"/>
    <w:pPr>
      <w:widowControl/>
      <w:ind w:left="180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widowControl/>
      <w:spacing w:after="120"/>
      <w:ind w:left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D7716D"/>
    <w:pPr>
      <w:widowControl/>
      <w:spacing w:after="120"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a">
    <w:name w:val="List Continue 3"/>
    <w:basedOn w:val="a2"/>
    <w:uiPriority w:val="99"/>
    <w:semiHidden/>
    <w:unhideWhenUsed/>
    <w:rsid w:val="00D7716D"/>
    <w:pPr>
      <w:widowControl/>
      <w:spacing w:after="120"/>
      <w:ind w:left="108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D7716D"/>
    <w:pPr>
      <w:widowControl/>
      <w:spacing w:after="120"/>
      <w:ind w:left="144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D7716D"/>
    <w:pPr>
      <w:widowControl/>
      <w:spacing w:after="120"/>
      <w:ind w:left="180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9">
    <w:name w:val="List Paragraph"/>
    <w:basedOn w:val="a2"/>
    <w:uiPriority w:val="34"/>
    <w:semiHidden/>
    <w:unhideWhenUsed/>
    <w:qFormat/>
    <w:rsid w:val="00D7716D"/>
    <w:pPr>
      <w:widowControl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D7716D"/>
    <w:pPr>
      <w:widowControl/>
      <w:numPr>
        <w:numId w:val="13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D7716D"/>
    <w:pPr>
      <w:widowControl/>
      <w:numPr>
        <w:numId w:val="14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D7716D"/>
    <w:pPr>
      <w:widowControl/>
      <w:numPr>
        <w:numId w:val="15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D7716D"/>
    <w:pPr>
      <w:widowControl/>
      <w:numPr>
        <w:numId w:val="16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D7716D"/>
    <w:pPr>
      <w:widowControl/>
      <w:numPr>
        <w:numId w:val="17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D7716D"/>
    <w:pPr>
      <w:widowControl/>
      <w:numPr>
        <w:numId w:val="8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D7716D"/>
    <w:pPr>
      <w:widowControl/>
      <w:numPr>
        <w:numId w:val="9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D7716D"/>
    <w:pPr>
      <w:widowControl/>
      <w:numPr>
        <w:numId w:val="10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D7716D"/>
    <w:pPr>
      <w:widowControl/>
      <w:numPr>
        <w:numId w:val="11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D7716D"/>
    <w:pPr>
      <w:widowControl/>
      <w:numPr>
        <w:numId w:val="12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widowControl/>
      <w:spacing w:before="120"/>
      <w:jc w:val="left"/>
    </w:pPr>
    <w:rPr>
      <w:rFonts w:ascii="Microsoft YaHei UI" w:eastAsia="Microsoft YaHei UI" w:hAnsi="Microsoft YaHei UI" w:cstheme="majorBidi"/>
      <w:b/>
      <w:bCs/>
      <w:kern w:val="0"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Times New Roman"/>
      <w:kern w:val="0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widowControl/>
      <w:spacing w:after="120" w:line="480" w:lineRule="auto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widowControl/>
      <w:spacing w:after="120" w:line="480" w:lineRule="auto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widowControl/>
      <w:ind w:left="7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widowControl/>
      <w:ind w:left="4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widowControl/>
      <w:ind w:left="6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widowControl/>
      <w:ind w:left="8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widowControl/>
      <w:ind w:left="110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widowControl/>
      <w:ind w:left="13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widowControl/>
      <w:ind w:left="15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widowControl/>
      <w:ind w:left="17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widowControl/>
      <w:ind w:left="19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c">
    <w:name w:val="index heading"/>
    <w:basedOn w:val="a2"/>
    <w:next w:val="1c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b/>
      <w:bCs/>
      <w:kern w:val="0"/>
      <w:sz w:val="22"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Local\Microsoft\Office\16.0\DTS\zh-CN%7bB46291B1-AC00-42FC-8471-E367C03B0873%7d\%7b4384BB9C-EE62-4C77-B9BA-BA090DCFE5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{4384BB9C-EE62-4C77-B9BA-BA090DCFE538}tf02786999_win32.dotx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2023-03-26T11:50:00Z</dcterms:created>
  <dcterms:modified xsi:type="dcterms:W3CDTF">2023-03-26T12:41:00Z</dcterms:modified>
</cp:coreProperties>
</file>