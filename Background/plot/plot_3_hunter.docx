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346D" w14:textId="5DA9C983" w:rsidR="0068487D" w:rsidRPr="00520261" w:rsidRDefault="00390B2D" w:rsidP="00520261">
      <w:pPr>
        <w:pStyle w:val="1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猎人</w:t>
      </w:r>
    </w:p>
    <w:p w14:paraId="1A69EFD9" w14:textId="77777777" w:rsidR="0068487D" w:rsidRDefault="0068487D" w:rsidP="006C07D6">
      <w:pPr>
        <w:pStyle w:val="21"/>
      </w:pPr>
      <w:r>
        <w:rPr>
          <w:rFonts w:hint="eastAsia"/>
        </w:rPr>
        <w:t>角色素材</w:t>
      </w:r>
    </w:p>
    <w:p w14:paraId="6D232A4A" w14:textId="1CBD3B75" w:rsidR="0068487D" w:rsidRDefault="0068487D" w:rsidP="0068487D">
      <w:r>
        <w:rPr>
          <w:rFonts w:hint="eastAsia"/>
        </w:rPr>
        <w:t>正面：</w:t>
      </w:r>
      <w:proofErr w:type="spellStart"/>
      <w:r w:rsidR="00390B2D">
        <w:rPr>
          <w:rFonts w:hint="eastAsia"/>
        </w:rPr>
        <w:t>houndmaster</w:t>
      </w:r>
      <w:proofErr w:type="spellEnd"/>
      <w:r w:rsidR="00940A23">
        <w:t xml:space="preserve">;  </w:t>
      </w:r>
      <w:r w:rsidR="00940A23">
        <w:rPr>
          <w:rFonts w:hint="eastAsia"/>
        </w:rPr>
        <w:t>详见</w:t>
      </w:r>
      <w:r w:rsidR="00940A23">
        <w:t xml:space="preserve">: </w:t>
      </w:r>
      <w:proofErr w:type="spellStart"/>
      <w:r w:rsidR="00390B2D" w:rsidRPr="00390B2D">
        <w:t>Cthulhu_Survivors</w:t>
      </w:r>
      <w:proofErr w:type="spellEnd"/>
      <w:r w:rsidR="00390B2D" w:rsidRPr="00390B2D">
        <w:t>\Resources\heroes\</w:t>
      </w:r>
      <w:proofErr w:type="spellStart"/>
      <w:r w:rsidR="00390B2D" w:rsidRPr="00390B2D">
        <w:t>houndmaster</w:t>
      </w:r>
      <w:proofErr w:type="spellEnd"/>
      <w:r w:rsidR="00390B2D" w:rsidRPr="00390B2D">
        <w:t>\</w:t>
      </w:r>
      <w:proofErr w:type="spellStart"/>
      <w:r w:rsidR="00390B2D" w:rsidRPr="00390B2D">
        <w:t>houndmaster_A</w:t>
      </w:r>
      <w:proofErr w:type="spellEnd"/>
    </w:p>
    <w:p w14:paraId="3832F645" w14:textId="77777777" w:rsidR="00390B2D" w:rsidRDefault="0068487D" w:rsidP="0068487D">
      <w:r>
        <w:rPr>
          <w:rFonts w:hint="eastAsia"/>
        </w:rPr>
        <w:t>反面：</w:t>
      </w:r>
      <w:r w:rsidR="00390B2D">
        <w:rPr>
          <w:rFonts w:hint="eastAsia"/>
        </w:rPr>
        <w:t>ghoul</w:t>
      </w:r>
      <w:r w:rsidR="00390B2D">
        <w:rPr>
          <w:rFonts w:hint="eastAsia"/>
        </w:rPr>
        <w:t>、</w:t>
      </w:r>
      <w:r w:rsidR="00390B2D">
        <w:t>R</w:t>
      </w:r>
      <w:r w:rsidR="00390B2D">
        <w:rPr>
          <w:rFonts w:hint="eastAsia"/>
        </w:rPr>
        <w:t>abid</w:t>
      </w:r>
      <w:r w:rsidR="00390B2D">
        <w:t xml:space="preserve"> </w:t>
      </w:r>
      <w:r w:rsidR="00390B2D">
        <w:rPr>
          <w:rFonts w:hint="eastAsia"/>
        </w:rPr>
        <w:t>dog</w:t>
      </w:r>
      <w:r w:rsidR="00940A23">
        <w:rPr>
          <w:rFonts w:hint="eastAsia"/>
        </w:rPr>
        <w:t>;</w:t>
      </w:r>
      <w:r w:rsidR="00940A23">
        <w:t xml:space="preserve">  </w:t>
      </w:r>
    </w:p>
    <w:p w14:paraId="791A41E4" w14:textId="52BF05D0" w:rsidR="0068487D" w:rsidRDefault="0068487D" w:rsidP="0068487D">
      <w:r>
        <w:rPr>
          <w:rFonts w:hint="eastAsia"/>
        </w:rPr>
        <w:t>详见</w:t>
      </w:r>
      <w:r w:rsidR="00940A23">
        <w:rPr>
          <w:rFonts w:hint="eastAsia"/>
        </w:rPr>
        <w:t>:</w:t>
      </w:r>
      <w:r w:rsidR="00390B2D" w:rsidRPr="00390B2D">
        <w:t xml:space="preserve"> </w:t>
      </w:r>
      <w:proofErr w:type="spellStart"/>
      <w:r w:rsidR="00390B2D" w:rsidRPr="00390B2D">
        <w:t>Cthulhu_Survivors</w:t>
      </w:r>
      <w:proofErr w:type="spellEnd"/>
      <w:r w:rsidR="00390B2D" w:rsidRPr="00390B2D">
        <w:t>\Resources\monsters\ghoul</w:t>
      </w:r>
      <w:r w:rsidR="00390B2D">
        <w:rPr>
          <w:rFonts w:hint="eastAsia"/>
        </w:rPr>
        <w:t>、</w:t>
      </w:r>
      <w:proofErr w:type="spellStart"/>
      <w:r w:rsidR="00390B2D" w:rsidRPr="00390B2D">
        <w:t>Cthulhu_Survivors</w:t>
      </w:r>
      <w:proofErr w:type="spellEnd"/>
      <w:r w:rsidR="00390B2D" w:rsidRPr="00390B2D">
        <w:t>\Resources\monsters\</w:t>
      </w:r>
      <w:proofErr w:type="spellStart"/>
      <w:r w:rsidR="00390B2D" w:rsidRPr="00390B2D">
        <w:t>rabid_dog</w:t>
      </w:r>
      <w:proofErr w:type="spellEnd"/>
    </w:p>
    <w:p w14:paraId="7F5ECAB9" w14:textId="6DDB34BF" w:rsidR="0068487D" w:rsidRDefault="006C07D6" w:rsidP="006C07D6">
      <w:pPr>
        <w:pStyle w:val="21"/>
      </w:pPr>
      <w:r>
        <w:rPr>
          <w:rFonts w:hint="eastAsia"/>
        </w:rPr>
        <w:t>类别</w:t>
      </w:r>
    </w:p>
    <w:p w14:paraId="0D83671F" w14:textId="4AE01947" w:rsidR="006C07D6" w:rsidRPr="006C07D6" w:rsidRDefault="006C07D6" w:rsidP="006C07D6">
      <w:pPr>
        <w:rPr>
          <w:rFonts w:hint="eastAsia"/>
        </w:rPr>
      </w:pPr>
      <w:r>
        <w:rPr>
          <w:rFonts w:hint="eastAsia"/>
        </w:rPr>
        <w:t>武器、物品</w:t>
      </w:r>
    </w:p>
    <w:p w14:paraId="729427FF" w14:textId="77777777" w:rsidR="0068487D" w:rsidRPr="00CD0A0A" w:rsidRDefault="0068487D" w:rsidP="00520261">
      <w:pPr>
        <w:pStyle w:val="21"/>
      </w:pPr>
      <w:r w:rsidRPr="00CD0A0A">
        <w:rPr>
          <w:rFonts w:hint="eastAsia"/>
        </w:rPr>
        <w:t>初次对话：</w:t>
      </w:r>
    </w:p>
    <w:p w14:paraId="38CF472A" w14:textId="1BBB5F66" w:rsidR="0068487D" w:rsidRDefault="0068487D" w:rsidP="0068487D">
      <w:r>
        <w:rPr>
          <w:rFonts w:hint="eastAsia"/>
        </w:rPr>
        <w:t>【</w:t>
      </w:r>
      <w:r w:rsidR="00390B2D">
        <w:rPr>
          <w:rFonts w:hint="eastAsia"/>
        </w:rPr>
        <w:t>欢迎！冒险者！</w:t>
      </w:r>
      <w:r w:rsidR="000210D8">
        <w:rPr>
          <w:rFonts w:hint="eastAsia"/>
        </w:rPr>
        <w:t>这是我的女儿莉莉娅，这是我的爱犬道格。</w:t>
      </w:r>
      <w:r>
        <w:rPr>
          <w:rFonts w:hint="eastAsia"/>
        </w:rPr>
        <w:t>】</w:t>
      </w:r>
    </w:p>
    <w:p w14:paraId="02E9F4E5" w14:textId="77777777" w:rsidR="0068487D" w:rsidRPr="00CD0A0A" w:rsidRDefault="0068487D" w:rsidP="0068487D">
      <w:pPr>
        <w:pStyle w:val="21"/>
      </w:pPr>
      <w:r w:rsidRPr="00CD0A0A">
        <w:rPr>
          <w:rFonts w:hint="eastAsia"/>
        </w:rPr>
        <w:t>重复对话：</w:t>
      </w:r>
    </w:p>
    <w:p w14:paraId="0EC1B57B" w14:textId="5E18F284" w:rsidR="00CA080C" w:rsidRDefault="00CA080C" w:rsidP="0068487D">
      <w:r>
        <w:rPr>
          <w:rFonts w:hint="eastAsia"/>
        </w:rPr>
        <w:t>【</w:t>
      </w:r>
      <w:r w:rsidR="006C07D6">
        <w:rPr>
          <w:rFonts w:hint="eastAsia"/>
        </w:rPr>
        <w:t>我这里有些常用的防身物具</w:t>
      </w:r>
      <w:r w:rsidR="000210D8">
        <w:rPr>
          <w:rFonts w:hint="eastAsia"/>
        </w:rPr>
        <w:t>。</w:t>
      </w:r>
      <w:r>
        <w:rPr>
          <w:rFonts w:hint="eastAsia"/>
        </w:rPr>
        <w:t>】</w:t>
      </w:r>
    </w:p>
    <w:p w14:paraId="52F62874" w14:textId="2750926F" w:rsidR="00865D1E" w:rsidRPr="00CA080C" w:rsidRDefault="00865D1E" w:rsidP="0068487D">
      <w:r>
        <w:rPr>
          <w:rFonts w:hint="eastAsia"/>
        </w:rPr>
        <w:t>【</w:t>
      </w:r>
      <w:r w:rsidR="000210D8">
        <w:rPr>
          <w:rFonts w:hint="eastAsia"/>
        </w:rPr>
        <w:t>不要在战斗中松懈。越是濒临绝境，猎物的反扑就越猛烈。</w:t>
      </w:r>
      <w:r>
        <w:rPr>
          <w:rFonts w:hint="eastAsia"/>
        </w:rPr>
        <w:t>】</w:t>
      </w:r>
    </w:p>
    <w:p w14:paraId="1FE4EE98" w14:textId="4524F5D3" w:rsidR="00CA080C" w:rsidRDefault="00CA080C" w:rsidP="00CA080C">
      <w:r>
        <w:rPr>
          <w:rFonts w:hint="eastAsia"/>
        </w:rPr>
        <w:t>【</w:t>
      </w:r>
      <w:r w:rsidR="000210D8">
        <w:rPr>
          <w:rFonts w:hint="eastAsia"/>
        </w:rPr>
        <w:t>道格可不是普通的猎犬！这小家伙能干得很！</w:t>
      </w:r>
      <w:r>
        <w:rPr>
          <w:rFonts w:hint="eastAsia"/>
        </w:rPr>
        <w:t>】</w:t>
      </w:r>
    </w:p>
    <w:p w14:paraId="7067F4C1" w14:textId="2CE2D556" w:rsidR="00CA080C" w:rsidRDefault="00CA080C" w:rsidP="00CA080C">
      <w:r>
        <w:rPr>
          <w:rFonts w:hint="eastAsia"/>
        </w:rPr>
        <w:t>【</w:t>
      </w:r>
      <w:r w:rsidR="000210D8">
        <w:rPr>
          <w:rFonts w:hint="eastAsia"/>
        </w:rPr>
        <w:t>我算是这一带最出色的猎人了。不信？</w:t>
      </w:r>
      <w:r w:rsidR="000210D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嘿，我年轻的时候可是徒手放倒过三百多斤的灰熊！</w:t>
      </w:r>
      <w:r>
        <w:rPr>
          <w:rFonts w:hint="eastAsia"/>
        </w:rPr>
        <w:t>】</w:t>
      </w:r>
    </w:p>
    <w:p w14:paraId="581E0BDB" w14:textId="4FE26AFA" w:rsidR="00F00A6C" w:rsidRDefault="00F00A6C" w:rsidP="00CA080C">
      <w:r>
        <w:rPr>
          <w:rFonts w:hint="eastAsia"/>
        </w:rPr>
        <w:t>【</w:t>
      </w:r>
      <w:r w:rsidR="00F07016">
        <w:rPr>
          <w:rFonts w:hint="eastAsia"/>
        </w:rPr>
        <w:t>我可不打算让莉莉娅当上猎人，对她来说，这毕竟还是太危险。等她再大一点，我们就搬去附近的镇上了。</w:t>
      </w:r>
      <w:r>
        <w:rPr>
          <w:rFonts w:hint="eastAsia"/>
        </w:rPr>
        <w:t>】</w:t>
      </w:r>
    </w:p>
    <w:p w14:paraId="15A16207" w14:textId="77777777" w:rsidR="0068487D" w:rsidRDefault="0068487D" w:rsidP="0068487D">
      <w:pPr>
        <w:pStyle w:val="21"/>
      </w:pPr>
      <w:r>
        <w:rPr>
          <w:rFonts w:hint="eastAsia"/>
        </w:rPr>
        <w:t>事件：</w:t>
      </w:r>
    </w:p>
    <w:p w14:paraId="3E414E98" w14:textId="1E8F5E8B" w:rsidR="0068487D" w:rsidRDefault="00F00A6C" w:rsidP="0068487D">
      <w:pPr>
        <w:rPr>
          <w:b/>
          <w:bCs/>
        </w:rPr>
      </w:pPr>
      <w:r>
        <w:rPr>
          <w:rFonts w:hint="eastAsia"/>
          <w:b/>
          <w:bCs/>
        </w:rPr>
        <w:t>第一次战斗结束</w:t>
      </w:r>
      <w:r w:rsidR="0068487D" w:rsidRPr="00CD0A0A">
        <w:rPr>
          <w:rFonts w:hint="eastAsia"/>
          <w:b/>
          <w:bCs/>
        </w:rPr>
        <w:t>：</w:t>
      </w:r>
    </w:p>
    <w:p w14:paraId="6A7102D2" w14:textId="2850C283" w:rsidR="0068487D" w:rsidRDefault="0068487D" w:rsidP="0068487D">
      <w:r w:rsidRPr="00AE0FDD">
        <w:rPr>
          <w:rFonts w:hint="eastAsia"/>
        </w:rPr>
        <w:t>添加重复对话：</w:t>
      </w:r>
    </w:p>
    <w:p w14:paraId="644E48DF" w14:textId="77777777" w:rsidR="00F07016" w:rsidRDefault="00F07016" w:rsidP="00F07016">
      <w:r w:rsidRPr="006C07D6">
        <w:rPr>
          <w:rFonts w:hint="eastAsia"/>
          <w:color w:val="FF0000"/>
        </w:rPr>
        <w:t>首次</w:t>
      </w:r>
      <w:r>
        <w:rPr>
          <w:rFonts w:hint="eastAsia"/>
          <w:color w:val="FF0000"/>
        </w:rPr>
        <w:t>（每轮对</w:t>
      </w:r>
      <w:proofErr w:type="gramStart"/>
      <w:r>
        <w:rPr>
          <w:rFonts w:hint="eastAsia"/>
          <w:color w:val="FF0000"/>
        </w:rPr>
        <w:t>话首次</w:t>
      </w:r>
      <w:proofErr w:type="gramEnd"/>
      <w:r>
        <w:rPr>
          <w:rFonts w:hint="eastAsia"/>
          <w:color w:val="FF0000"/>
        </w:rPr>
        <w:t>出现，且仅出现一次）</w:t>
      </w:r>
      <w:r>
        <w:rPr>
          <w:rFonts w:hint="eastAsia"/>
        </w:rPr>
        <w:t>：【狩猎结束！小子，你好像满载而归！】</w:t>
      </w:r>
    </w:p>
    <w:p w14:paraId="61329F64" w14:textId="1D6F4018" w:rsidR="00940A23" w:rsidRDefault="00F00A6C" w:rsidP="00940A23">
      <w:pPr>
        <w:rPr>
          <w:b/>
          <w:bCs/>
        </w:rPr>
      </w:pPr>
      <w:r>
        <w:rPr>
          <w:rFonts w:hint="eastAsia"/>
          <w:b/>
          <w:bCs/>
        </w:rPr>
        <w:t>盗贼</w:t>
      </w:r>
      <w:r w:rsidR="00966789">
        <w:rPr>
          <w:rFonts w:hint="eastAsia"/>
          <w:b/>
          <w:bCs/>
        </w:rPr>
        <w:t>变为怪物</w:t>
      </w:r>
      <w:r w:rsidR="00940A23" w:rsidRPr="00CD0A0A">
        <w:rPr>
          <w:rFonts w:hint="eastAsia"/>
          <w:b/>
          <w:bCs/>
        </w:rPr>
        <w:t>：</w:t>
      </w:r>
    </w:p>
    <w:p w14:paraId="6B62C6C2" w14:textId="2C08E846" w:rsidR="00940A23" w:rsidRDefault="00940A23" w:rsidP="00940A23">
      <w:r>
        <w:rPr>
          <w:rFonts w:hint="eastAsia"/>
        </w:rPr>
        <w:t>【</w:t>
      </w:r>
      <w:r w:rsidR="00966789">
        <w:rPr>
          <w:rFonts w:hint="eastAsia"/>
        </w:rPr>
        <w:t>小心，冒险者。村里有个家伙心智好像受到了污染，变成怪物了</w:t>
      </w:r>
      <w:r w:rsidR="00966789">
        <w:t>…….</w:t>
      </w:r>
      <w:r w:rsidR="00966789">
        <w:rPr>
          <w:rFonts w:hint="eastAsia"/>
        </w:rPr>
        <w:t>现在那家伙正在外面游荡。</w:t>
      </w:r>
      <w:r>
        <w:rPr>
          <w:rFonts w:hint="eastAsia"/>
        </w:rPr>
        <w:t>】</w:t>
      </w:r>
    </w:p>
    <w:p w14:paraId="68D37EEE" w14:textId="6E8877A7" w:rsidR="00865D1E" w:rsidRDefault="00F00A6C" w:rsidP="0068487D">
      <w:r>
        <w:rPr>
          <w:rFonts w:hint="eastAsia"/>
        </w:rPr>
        <w:t>【</w:t>
      </w:r>
      <w:r w:rsidR="00966789">
        <w:rPr>
          <w:rFonts w:hint="eastAsia"/>
        </w:rPr>
        <w:t>你愿意前往帮忙干掉那家伙吗？村里的守卫好像抽不开身</w:t>
      </w:r>
      <w:r>
        <w:rPr>
          <w:rFonts w:hint="eastAsia"/>
        </w:rPr>
        <w:t>】</w:t>
      </w:r>
    </w:p>
    <w:p w14:paraId="04633CB4" w14:textId="4AC0EFE0" w:rsidR="00966789" w:rsidRDefault="00966789" w:rsidP="0068487D">
      <w:r>
        <w:rPr>
          <w:rFonts w:hint="eastAsia"/>
        </w:rPr>
        <w:t>【多加保重。】</w:t>
      </w:r>
    </w:p>
    <w:p w14:paraId="1D28BDD5" w14:textId="4703640B" w:rsidR="00966789" w:rsidRPr="00966789" w:rsidRDefault="00966789" w:rsidP="0068487D">
      <w:pPr>
        <w:rPr>
          <w:b/>
          <w:bCs/>
        </w:rPr>
      </w:pPr>
      <w:r w:rsidRPr="00966789">
        <w:rPr>
          <w:rFonts w:hint="eastAsia"/>
          <w:b/>
          <w:bCs/>
        </w:rPr>
        <w:t>盗贼死亡：</w:t>
      </w:r>
    </w:p>
    <w:p w14:paraId="6821DE2C" w14:textId="508E2458" w:rsidR="00966789" w:rsidRDefault="00966789" w:rsidP="0068487D">
      <w:pPr>
        <w:rPr>
          <w:rFonts w:hint="eastAsia"/>
        </w:rPr>
      </w:pPr>
      <w:r>
        <w:rPr>
          <w:rFonts w:hint="eastAsia"/>
        </w:rPr>
        <w:t>【干得不错，小子。这是你的奖励。】</w:t>
      </w:r>
    </w:p>
    <w:p w14:paraId="63FE4BAC" w14:textId="77777777" w:rsidR="0068487D" w:rsidRPr="00AE0FDD" w:rsidRDefault="0068487D" w:rsidP="0068487D">
      <w:pPr>
        <w:pStyle w:val="21"/>
      </w:pPr>
      <w:r w:rsidRPr="00AE0FDD">
        <w:rPr>
          <w:rFonts w:hint="eastAsia"/>
        </w:rPr>
        <w:t>死亡后掉落物：</w:t>
      </w:r>
    </w:p>
    <w:p w14:paraId="706BBF22" w14:textId="669D4ADE" w:rsidR="00940A23" w:rsidRDefault="0068487D" w:rsidP="0068487D">
      <w:r>
        <w:rPr>
          <w:rFonts w:hint="eastAsia"/>
        </w:rPr>
        <w:t>【</w:t>
      </w:r>
      <w:r w:rsidR="00940A23">
        <w:rPr>
          <w:rFonts w:hint="eastAsia"/>
        </w:rPr>
        <w:t>X</w:t>
      </w:r>
      <w:r w:rsidR="00940A23">
        <w:t>XX</w:t>
      </w:r>
      <w:r>
        <w:rPr>
          <w:rFonts w:hint="eastAsia"/>
        </w:rPr>
        <w:t>】</w:t>
      </w:r>
    </w:p>
    <w:p w14:paraId="74E930A6" w14:textId="2A779364" w:rsidR="00A9204E" w:rsidRPr="0068487D" w:rsidRDefault="00BC5EA9">
      <w:r>
        <w:rPr>
          <w:rFonts w:hint="eastAsia"/>
        </w:rPr>
        <w:t>介绍</w:t>
      </w:r>
      <w:r w:rsidR="00940A23">
        <w:rPr>
          <w:rFonts w:hint="eastAsia"/>
        </w:rPr>
        <w:t>：</w:t>
      </w:r>
    </w:p>
    <w:sectPr w:rsidR="00A9204E" w:rsidRPr="0068487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71ADB" w14:textId="77777777" w:rsidR="00393F0B" w:rsidRDefault="00393F0B" w:rsidP="00D7716D">
      <w:r>
        <w:separator/>
      </w:r>
    </w:p>
  </w:endnote>
  <w:endnote w:type="continuationSeparator" w:id="0">
    <w:p w14:paraId="24AFC6EF" w14:textId="77777777" w:rsidR="00393F0B" w:rsidRDefault="00393F0B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8071" w14:textId="77777777" w:rsidR="00393F0B" w:rsidRDefault="00393F0B" w:rsidP="00D7716D">
      <w:r>
        <w:separator/>
      </w:r>
    </w:p>
  </w:footnote>
  <w:footnote w:type="continuationSeparator" w:id="0">
    <w:p w14:paraId="10A79FD9" w14:textId="77777777" w:rsidR="00393F0B" w:rsidRDefault="00393F0B" w:rsidP="00D7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4309266">
    <w:abstractNumId w:val="22"/>
  </w:num>
  <w:num w:numId="2" w16cid:durableId="906309415">
    <w:abstractNumId w:val="12"/>
  </w:num>
  <w:num w:numId="3" w16cid:durableId="998459790">
    <w:abstractNumId w:val="10"/>
  </w:num>
  <w:num w:numId="4" w16cid:durableId="987174642">
    <w:abstractNumId w:val="24"/>
  </w:num>
  <w:num w:numId="5" w16cid:durableId="306008149">
    <w:abstractNumId w:val="13"/>
  </w:num>
  <w:num w:numId="6" w16cid:durableId="1399744086">
    <w:abstractNumId w:val="19"/>
  </w:num>
  <w:num w:numId="7" w16cid:durableId="1879076912">
    <w:abstractNumId w:val="21"/>
  </w:num>
  <w:num w:numId="8" w16cid:durableId="2044354660">
    <w:abstractNumId w:val="9"/>
  </w:num>
  <w:num w:numId="9" w16cid:durableId="355623723">
    <w:abstractNumId w:val="7"/>
  </w:num>
  <w:num w:numId="10" w16cid:durableId="599293454">
    <w:abstractNumId w:val="6"/>
  </w:num>
  <w:num w:numId="11" w16cid:durableId="1554271917">
    <w:abstractNumId w:val="5"/>
  </w:num>
  <w:num w:numId="12" w16cid:durableId="1010717773">
    <w:abstractNumId w:val="4"/>
  </w:num>
  <w:num w:numId="13" w16cid:durableId="1375234284">
    <w:abstractNumId w:val="8"/>
  </w:num>
  <w:num w:numId="14" w16cid:durableId="79447369">
    <w:abstractNumId w:val="3"/>
  </w:num>
  <w:num w:numId="15" w16cid:durableId="370232225">
    <w:abstractNumId w:val="2"/>
  </w:num>
  <w:num w:numId="16" w16cid:durableId="1533768318">
    <w:abstractNumId w:val="1"/>
  </w:num>
  <w:num w:numId="17" w16cid:durableId="678971982">
    <w:abstractNumId w:val="0"/>
  </w:num>
  <w:num w:numId="18" w16cid:durableId="844629312">
    <w:abstractNumId w:val="15"/>
  </w:num>
  <w:num w:numId="19" w16cid:durableId="1814592901">
    <w:abstractNumId w:val="17"/>
  </w:num>
  <w:num w:numId="20" w16cid:durableId="461047214">
    <w:abstractNumId w:val="23"/>
  </w:num>
  <w:num w:numId="21" w16cid:durableId="749427031">
    <w:abstractNumId w:val="20"/>
  </w:num>
  <w:num w:numId="22" w16cid:durableId="1706444130">
    <w:abstractNumId w:val="11"/>
  </w:num>
  <w:num w:numId="23" w16cid:durableId="299652893">
    <w:abstractNumId w:val="25"/>
  </w:num>
  <w:num w:numId="24" w16cid:durableId="282225634">
    <w:abstractNumId w:val="16"/>
  </w:num>
  <w:num w:numId="25" w16cid:durableId="1858499989">
    <w:abstractNumId w:val="14"/>
  </w:num>
  <w:num w:numId="26" w16cid:durableId="7757540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7D"/>
    <w:rsid w:val="00002B37"/>
    <w:rsid w:val="000210D8"/>
    <w:rsid w:val="00390B2D"/>
    <w:rsid w:val="00393F0B"/>
    <w:rsid w:val="004E108E"/>
    <w:rsid w:val="00520261"/>
    <w:rsid w:val="00645252"/>
    <w:rsid w:val="0068487D"/>
    <w:rsid w:val="006C07D6"/>
    <w:rsid w:val="006D3D74"/>
    <w:rsid w:val="0073652B"/>
    <w:rsid w:val="0083569A"/>
    <w:rsid w:val="00865D1E"/>
    <w:rsid w:val="00940A23"/>
    <w:rsid w:val="00966789"/>
    <w:rsid w:val="0097674F"/>
    <w:rsid w:val="00A66211"/>
    <w:rsid w:val="00A9204E"/>
    <w:rsid w:val="00AB5E19"/>
    <w:rsid w:val="00B259A6"/>
    <w:rsid w:val="00BB509A"/>
    <w:rsid w:val="00BC5EA9"/>
    <w:rsid w:val="00CA080C"/>
    <w:rsid w:val="00D7716D"/>
    <w:rsid w:val="00E14122"/>
    <w:rsid w:val="00F00A6C"/>
    <w:rsid w:val="00F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0EF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8487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widowControl/>
      <w:spacing w:before="240"/>
      <w:jc w:val="left"/>
      <w:outlineLvl w:val="0"/>
    </w:pPr>
    <w:rPr>
      <w:rFonts w:ascii="Microsoft YaHei UI" w:eastAsia="Microsoft YaHei UI" w:hAnsi="Microsoft YaHei UI" w:cstheme="majorBidi"/>
      <w:color w:val="1F4E79" w:themeColor="accent1" w:themeShade="80"/>
      <w:kern w:val="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widowControl/>
      <w:spacing w:before="40"/>
      <w:jc w:val="left"/>
      <w:outlineLvl w:val="1"/>
    </w:pPr>
    <w:rPr>
      <w:rFonts w:ascii="Microsoft YaHei UI" w:eastAsia="Microsoft YaHei UI" w:hAnsi="Microsoft YaHei UI" w:cstheme="majorBidi"/>
      <w:color w:val="1F4E79" w:themeColor="accent1" w:themeShade="80"/>
      <w:kern w:val="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widowControl/>
      <w:spacing w:before="40"/>
      <w:jc w:val="left"/>
      <w:outlineLvl w:val="2"/>
    </w:pPr>
    <w:rPr>
      <w:rFonts w:ascii="Microsoft YaHei UI" w:eastAsia="Microsoft YaHei UI" w:hAnsi="Microsoft YaHei UI" w:cstheme="majorBidi"/>
      <w:color w:val="1F4D78" w:themeColor="accent1" w:themeShade="7F"/>
      <w:kern w:val="0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widowControl/>
      <w:spacing w:before="40"/>
      <w:jc w:val="left"/>
      <w:outlineLvl w:val="3"/>
    </w:pPr>
    <w:rPr>
      <w:rFonts w:ascii="Microsoft YaHei UI" w:eastAsia="Microsoft YaHei UI" w:hAnsi="Microsoft YaHei UI" w:cstheme="majorBidi"/>
      <w:i/>
      <w:iCs/>
      <w:color w:val="1F4E79" w:themeColor="accent1" w:themeShade="80"/>
      <w:kern w:val="0"/>
      <w:sz w:val="22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widowControl/>
      <w:spacing w:before="40"/>
      <w:jc w:val="left"/>
      <w:outlineLvl w:val="4"/>
    </w:pPr>
    <w:rPr>
      <w:rFonts w:ascii="Microsoft YaHei UI" w:eastAsia="Microsoft YaHei UI" w:hAnsi="Microsoft YaHei UI" w:cstheme="majorBidi"/>
      <w:color w:val="1F4E79" w:themeColor="accent1" w:themeShade="80"/>
      <w:kern w:val="0"/>
      <w:sz w:val="22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widowControl/>
      <w:spacing w:before="40"/>
      <w:jc w:val="left"/>
      <w:outlineLvl w:val="5"/>
    </w:pPr>
    <w:rPr>
      <w:rFonts w:ascii="Microsoft YaHei UI" w:eastAsia="Microsoft YaHei UI" w:hAnsi="Microsoft YaHei UI" w:cstheme="majorBidi"/>
      <w:color w:val="1F4D78" w:themeColor="accent1" w:themeShade="7F"/>
      <w:kern w:val="0"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widowControl/>
      <w:spacing w:before="40"/>
      <w:jc w:val="left"/>
      <w:outlineLvl w:val="6"/>
    </w:pPr>
    <w:rPr>
      <w:rFonts w:ascii="Microsoft YaHei UI" w:eastAsia="Microsoft YaHei UI" w:hAnsi="Microsoft YaHei UI" w:cstheme="majorBidi"/>
      <w:i/>
      <w:iCs/>
      <w:color w:val="1F4D78" w:themeColor="accent1" w:themeShade="7F"/>
      <w:kern w:val="0"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widowControl/>
      <w:spacing w:before="40"/>
      <w:jc w:val="left"/>
      <w:outlineLvl w:val="7"/>
    </w:pPr>
    <w:rPr>
      <w:rFonts w:ascii="Microsoft YaHei UI" w:eastAsia="Microsoft YaHei UI" w:hAnsi="Microsoft YaHei UI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widowControl/>
      <w:spacing w:before="40"/>
      <w:jc w:val="left"/>
      <w:outlineLvl w:val="8"/>
    </w:pPr>
    <w:rPr>
      <w:rFonts w:ascii="Microsoft YaHei UI" w:eastAsia="Microsoft YaHei UI" w:hAnsi="Microsoft YaHei UI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widowControl/>
      <w:contextualSpacing/>
      <w:jc w:val="left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widowControl/>
      <w:numPr>
        <w:ilvl w:val="1"/>
      </w:numPr>
      <w:jc w:val="left"/>
    </w:pPr>
    <w:rPr>
      <w:rFonts w:ascii="Microsoft YaHei UI" w:eastAsia="Microsoft YaHei UI" w:hAnsi="Microsoft YaHei UI"/>
      <w:color w:val="5A5A5A" w:themeColor="text1" w:themeTint="A5"/>
      <w:spacing w:val="15"/>
      <w:kern w:val="0"/>
      <w:sz w:val="22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widowControl/>
      <w:spacing w:before="200"/>
      <w:ind w:left="864" w:right="864"/>
      <w:jc w:val="center"/>
    </w:pPr>
    <w:rPr>
      <w:rFonts w:ascii="Microsoft YaHei UI" w:eastAsia="Microsoft YaHei UI" w:hAnsi="Microsoft YaHei UI"/>
      <w:i/>
      <w:iCs/>
      <w:color w:val="404040" w:themeColor="text1" w:themeTint="BF"/>
      <w:kern w:val="0"/>
      <w:sz w:val="22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widowControl/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widowControl/>
      <w:spacing w:after="200"/>
      <w:jc w:val="left"/>
    </w:pPr>
    <w:rPr>
      <w:rFonts w:ascii="Microsoft YaHei UI" w:eastAsia="Microsoft YaHei UI" w:hAnsi="Microsoft YaHei UI"/>
      <w:i/>
      <w:iCs/>
      <w:color w:val="44546A" w:themeColor="text2"/>
      <w:kern w:val="0"/>
      <w:sz w:val="2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widowControl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  <w:jc w:val="left"/>
    </w:pPr>
    <w:rPr>
      <w:rFonts w:ascii="Microsoft YaHei UI" w:eastAsia="Microsoft YaHei UI" w:hAnsi="Microsoft YaHei UI"/>
      <w:i/>
      <w:iCs/>
      <w:color w:val="1F4E79" w:themeColor="accent1" w:themeShade="80"/>
      <w:kern w:val="0"/>
      <w:sz w:val="22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Segoe UI"/>
      <w:kern w:val="0"/>
      <w:sz w:val="22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kern w:val="0"/>
      <w:sz w:val="22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widowControl/>
      <w:spacing w:after="120"/>
      <w:ind w:left="1757"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i/>
      <w:iCs/>
      <w:kern w:val="0"/>
      <w:sz w:val="22"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widowControl/>
      <w:spacing w:after="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widowControl/>
      <w:spacing w:after="100"/>
      <w:ind w:left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widowControl/>
      <w:spacing w:after="100"/>
      <w:ind w:left="4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widowControl/>
      <w:spacing w:after="100"/>
      <w:ind w:left="66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widowControl/>
      <w:spacing w:after="100"/>
      <w:ind w:left="88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widowControl/>
      <w:spacing w:after="100"/>
      <w:ind w:left="110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widowControl/>
      <w:spacing w:after="100"/>
      <w:ind w:left="13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widowControl/>
      <w:spacing w:after="100"/>
      <w:ind w:left="154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widowControl/>
      <w:ind w:left="36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6">
    <w:name w:val="List 2"/>
    <w:basedOn w:val="a2"/>
    <w:uiPriority w:val="99"/>
    <w:semiHidden/>
    <w:unhideWhenUsed/>
    <w:rsid w:val="00D7716D"/>
    <w:pPr>
      <w:widowControl/>
      <w:ind w:left="72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8">
    <w:name w:val="List 3"/>
    <w:basedOn w:val="a2"/>
    <w:uiPriority w:val="99"/>
    <w:semiHidden/>
    <w:unhideWhenUsed/>
    <w:rsid w:val="00D7716D"/>
    <w:pPr>
      <w:widowControl/>
      <w:ind w:left="108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3">
    <w:name w:val="List 4"/>
    <w:basedOn w:val="a2"/>
    <w:uiPriority w:val="99"/>
    <w:semiHidden/>
    <w:unhideWhenUsed/>
    <w:rsid w:val="00D7716D"/>
    <w:pPr>
      <w:widowControl/>
      <w:ind w:left="144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3">
    <w:name w:val="List 5"/>
    <w:basedOn w:val="a2"/>
    <w:uiPriority w:val="99"/>
    <w:semiHidden/>
    <w:unhideWhenUsed/>
    <w:rsid w:val="00D7716D"/>
    <w:pPr>
      <w:widowControl/>
      <w:ind w:left="1800" w:hanging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widowControl/>
      <w:spacing w:after="120"/>
      <w:ind w:left="36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8">
    <w:name w:val="List Continue 2"/>
    <w:basedOn w:val="a2"/>
    <w:uiPriority w:val="99"/>
    <w:semiHidden/>
    <w:unhideWhenUsed/>
    <w:rsid w:val="00D7716D"/>
    <w:pPr>
      <w:widowControl/>
      <w:spacing w:after="120"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a">
    <w:name w:val="List Continue 3"/>
    <w:basedOn w:val="a2"/>
    <w:uiPriority w:val="99"/>
    <w:semiHidden/>
    <w:unhideWhenUsed/>
    <w:rsid w:val="00D7716D"/>
    <w:pPr>
      <w:widowControl/>
      <w:spacing w:after="120"/>
      <w:ind w:left="108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5">
    <w:name w:val="List Continue 4"/>
    <w:basedOn w:val="a2"/>
    <w:uiPriority w:val="99"/>
    <w:semiHidden/>
    <w:unhideWhenUsed/>
    <w:rsid w:val="00D7716D"/>
    <w:pPr>
      <w:widowControl/>
      <w:spacing w:after="120"/>
      <w:ind w:left="144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5">
    <w:name w:val="List Continue 5"/>
    <w:basedOn w:val="a2"/>
    <w:uiPriority w:val="99"/>
    <w:semiHidden/>
    <w:unhideWhenUsed/>
    <w:rsid w:val="00D7716D"/>
    <w:pPr>
      <w:widowControl/>
      <w:spacing w:after="120"/>
      <w:ind w:left="180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9">
    <w:name w:val="List Paragraph"/>
    <w:basedOn w:val="a2"/>
    <w:uiPriority w:val="34"/>
    <w:semiHidden/>
    <w:unhideWhenUsed/>
    <w:qFormat/>
    <w:rsid w:val="00D7716D"/>
    <w:pPr>
      <w:widowControl/>
      <w:ind w:left="720"/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">
    <w:name w:val="List Number"/>
    <w:basedOn w:val="a2"/>
    <w:uiPriority w:val="99"/>
    <w:semiHidden/>
    <w:unhideWhenUsed/>
    <w:rsid w:val="00D7716D"/>
    <w:pPr>
      <w:widowControl/>
      <w:numPr>
        <w:numId w:val="13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">
    <w:name w:val="List Number 2"/>
    <w:basedOn w:val="a2"/>
    <w:uiPriority w:val="99"/>
    <w:semiHidden/>
    <w:unhideWhenUsed/>
    <w:rsid w:val="00D7716D"/>
    <w:pPr>
      <w:widowControl/>
      <w:numPr>
        <w:numId w:val="14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">
    <w:name w:val="List Number 3"/>
    <w:basedOn w:val="a2"/>
    <w:uiPriority w:val="99"/>
    <w:semiHidden/>
    <w:unhideWhenUsed/>
    <w:rsid w:val="00D7716D"/>
    <w:pPr>
      <w:widowControl/>
      <w:numPr>
        <w:numId w:val="15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">
    <w:name w:val="List Number 4"/>
    <w:basedOn w:val="a2"/>
    <w:uiPriority w:val="99"/>
    <w:semiHidden/>
    <w:unhideWhenUsed/>
    <w:rsid w:val="00D7716D"/>
    <w:pPr>
      <w:widowControl/>
      <w:numPr>
        <w:numId w:val="16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">
    <w:name w:val="List Number 5"/>
    <w:basedOn w:val="a2"/>
    <w:uiPriority w:val="99"/>
    <w:semiHidden/>
    <w:unhideWhenUsed/>
    <w:rsid w:val="00D7716D"/>
    <w:pPr>
      <w:widowControl/>
      <w:numPr>
        <w:numId w:val="17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0">
    <w:name w:val="List Bullet"/>
    <w:basedOn w:val="a2"/>
    <w:uiPriority w:val="99"/>
    <w:semiHidden/>
    <w:unhideWhenUsed/>
    <w:rsid w:val="00D7716D"/>
    <w:pPr>
      <w:widowControl/>
      <w:numPr>
        <w:numId w:val="8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0">
    <w:name w:val="List Bullet 2"/>
    <w:basedOn w:val="a2"/>
    <w:uiPriority w:val="99"/>
    <w:semiHidden/>
    <w:unhideWhenUsed/>
    <w:rsid w:val="00D7716D"/>
    <w:pPr>
      <w:widowControl/>
      <w:numPr>
        <w:numId w:val="9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0">
    <w:name w:val="List Bullet 3"/>
    <w:basedOn w:val="a2"/>
    <w:uiPriority w:val="99"/>
    <w:semiHidden/>
    <w:unhideWhenUsed/>
    <w:rsid w:val="00D7716D"/>
    <w:pPr>
      <w:widowControl/>
      <w:numPr>
        <w:numId w:val="10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0">
    <w:name w:val="List Bullet 4"/>
    <w:basedOn w:val="a2"/>
    <w:uiPriority w:val="99"/>
    <w:semiHidden/>
    <w:unhideWhenUsed/>
    <w:rsid w:val="00D7716D"/>
    <w:pPr>
      <w:widowControl/>
      <w:numPr>
        <w:numId w:val="11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0">
    <w:name w:val="List Bullet 5"/>
    <w:basedOn w:val="a2"/>
    <w:uiPriority w:val="99"/>
    <w:semiHidden/>
    <w:unhideWhenUsed/>
    <w:rsid w:val="00D7716D"/>
    <w:pPr>
      <w:widowControl/>
      <w:numPr>
        <w:numId w:val="12"/>
      </w:numPr>
      <w:contextualSpacing/>
      <w:jc w:val="left"/>
    </w:pPr>
    <w:rPr>
      <w:rFonts w:ascii="Microsoft YaHei UI" w:eastAsia="Microsoft YaHei UI" w:hAnsi="Microsoft YaHei UI"/>
      <w:kern w:val="0"/>
      <w:sz w:val="22"/>
    </w:r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widowControl/>
      <w:spacing w:before="120"/>
      <w:jc w:val="left"/>
    </w:pPr>
    <w:rPr>
      <w:rFonts w:ascii="Microsoft YaHei UI" w:eastAsia="Microsoft YaHei UI" w:hAnsi="Microsoft YaHei UI" w:cstheme="majorBidi"/>
      <w:b/>
      <w:bCs/>
      <w:kern w:val="0"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widowControl/>
      <w:ind w:left="2880"/>
      <w:jc w:val="left"/>
    </w:pPr>
    <w:rPr>
      <w:rFonts w:ascii="Microsoft YaHei UI" w:eastAsia="Microsoft YaHei UI" w:hAnsi="Microsoft YaHei UI" w:cstheme="majorBidi"/>
      <w:kern w:val="0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="Times New Roman"/>
      <w:kern w:val="0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widowControl/>
      <w:spacing w:after="1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widowControl/>
      <w:spacing w:after="120" w:line="480" w:lineRule="auto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widowControl/>
      <w:spacing w:after="120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widowControl/>
      <w:spacing w:after="120" w:line="480" w:lineRule="auto"/>
      <w:ind w:left="36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widowControl/>
      <w:ind w:left="7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widowControl/>
      <w:ind w:left="2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widowControl/>
      <w:ind w:left="4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widowControl/>
      <w:ind w:left="6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widowControl/>
      <w:ind w:left="8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widowControl/>
      <w:ind w:left="110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widowControl/>
      <w:ind w:left="132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widowControl/>
      <w:ind w:left="154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widowControl/>
      <w:ind w:left="176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widowControl/>
      <w:ind w:left="1980" w:hanging="220"/>
      <w:jc w:val="left"/>
    </w:pPr>
    <w:rPr>
      <w:rFonts w:ascii="Microsoft YaHei UI" w:eastAsia="Microsoft YaHei UI" w:hAnsi="Microsoft YaHei UI"/>
      <w:kern w:val="0"/>
      <w:sz w:val="22"/>
    </w:rPr>
  </w:style>
  <w:style w:type="paragraph" w:styleId="afffffc">
    <w:name w:val="index heading"/>
    <w:basedOn w:val="a2"/>
    <w:next w:val="1c"/>
    <w:uiPriority w:val="99"/>
    <w:semiHidden/>
    <w:unhideWhenUsed/>
    <w:rsid w:val="00D7716D"/>
    <w:pPr>
      <w:widowControl/>
      <w:jc w:val="left"/>
    </w:pPr>
    <w:rPr>
      <w:rFonts w:ascii="Microsoft YaHei UI" w:eastAsia="Microsoft YaHei UI" w:hAnsi="Microsoft YaHei UI" w:cstheme="majorBidi"/>
      <w:b/>
      <w:bCs/>
      <w:kern w:val="0"/>
      <w:sz w:val="22"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widowControl/>
      <w:ind w:left="4320"/>
      <w:jc w:val="left"/>
    </w:pPr>
    <w:rPr>
      <w:rFonts w:ascii="Microsoft YaHei UI" w:eastAsia="Microsoft YaHei UI" w:hAnsi="Microsoft YaHei UI"/>
      <w:kern w:val="0"/>
      <w:sz w:val="22"/>
    </w:r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7\AppData\Local\Microsoft\Office\16.0\DTS\zh-CN%7bB46291B1-AC00-42FC-8471-E367C03B0873%7d\%7b4384BB9C-EE62-4C77-B9BA-BA090DCFE53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{4384BB9C-EE62-4C77-B9BA-BA090DCFE538}tf02786999_win32.dotx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2023-03-26T13:37:00Z</dcterms:created>
  <dcterms:modified xsi:type="dcterms:W3CDTF">2023-03-26T13:37:00Z</dcterms:modified>
</cp:coreProperties>
</file>